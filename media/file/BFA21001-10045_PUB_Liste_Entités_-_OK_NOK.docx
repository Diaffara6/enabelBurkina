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9FEF" w14:textId="5F1D3B77" w:rsidR="00ED6951" w:rsidRPr="00E05652" w:rsidRDefault="00115D4A" w:rsidP="00ED6951">
      <w:pPr>
        <w:spacing w:before="120" w:after="0"/>
        <w:jc w:val="center"/>
        <w:rPr>
          <w:rStyle w:val="lev"/>
          <w:rFonts w:ascii="Georgia" w:hAnsi="Georgia" w:cs="Arial"/>
          <w:b w:val="0"/>
          <w:color w:val="585756"/>
          <w:sz w:val="22"/>
          <w:lang w:val="fr-FR"/>
        </w:rPr>
      </w:pPr>
      <w:r w:rsidRPr="00E05652">
        <w:rPr>
          <w:rStyle w:val="lev"/>
          <w:rFonts w:ascii="Georgia" w:hAnsi="Georgia" w:cs="Arial"/>
          <w:color w:val="585756"/>
          <w:sz w:val="22"/>
          <w:lang w:val="fr-FR"/>
        </w:rPr>
        <w:t>Intitulé du marché </w:t>
      </w:r>
      <w:r w:rsidR="008F4372" w:rsidRPr="00E05652">
        <w:rPr>
          <w:rStyle w:val="lev"/>
          <w:rFonts w:ascii="Georgia" w:hAnsi="Georgia" w:cs="Arial"/>
          <w:color w:val="585756"/>
          <w:sz w:val="22"/>
          <w:lang w:val="fr-FR"/>
        </w:rPr>
        <w:t>:</w:t>
      </w:r>
      <w:r w:rsidR="008F4372" w:rsidRPr="00E05652">
        <w:rPr>
          <w:rStyle w:val="lev"/>
          <w:rFonts w:ascii="Georgia" w:hAnsi="Georgia" w:cs="Arial"/>
          <w:b w:val="0"/>
          <w:color w:val="585756"/>
          <w:sz w:val="22"/>
          <w:lang w:val="fr-FR"/>
        </w:rPr>
        <w:t xml:space="preserve"> </w:t>
      </w:r>
      <w:r w:rsidR="00D349E3" w:rsidRPr="00D349E3">
        <w:rPr>
          <w:rStyle w:val="lev"/>
          <w:rFonts w:ascii="Georgia" w:hAnsi="Georgia" w:cs="Arial"/>
          <w:b w:val="0"/>
          <w:color w:val="585756"/>
          <w:sz w:val="22"/>
          <w:lang w:val="fr-FR"/>
        </w:rPr>
        <w:t xml:space="preserve">Etudes techniques et Suivi-contrôle d’aménagement de trois (03) </w:t>
      </w:r>
      <w:proofErr w:type="spellStart"/>
      <w:r w:rsidR="00D349E3" w:rsidRPr="00D349E3">
        <w:rPr>
          <w:rStyle w:val="lev"/>
          <w:rFonts w:ascii="Georgia" w:hAnsi="Georgia" w:cs="Arial"/>
          <w:b w:val="0"/>
          <w:color w:val="585756"/>
          <w:sz w:val="22"/>
          <w:lang w:val="fr-FR"/>
        </w:rPr>
        <w:t>boulis</w:t>
      </w:r>
      <w:proofErr w:type="spellEnd"/>
      <w:r w:rsidR="00D349E3" w:rsidRPr="00D349E3">
        <w:rPr>
          <w:rStyle w:val="lev"/>
          <w:rFonts w:ascii="Georgia" w:hAnsi="Georgia" w:cs="Arial"/>
          <w:b w:val="0"/>
          <w:color w:val="585756"/>
          <w:sz w:val="22"/>
          <w:lang w:val="fr-FR"/>
        </w:rPr>
        <w:t xml:space="preserve"> dans les communes d’intervention du Portefeuille Thématique Climat Sahel – volet Burkina</w:t>
      </w:r>
    </w:p>
    <w:p w14:paraId="15AB425C" w14:textId="2EA9E905" w:rsidR="006D6758" w:rsidRPr="00D349E3" w:rsidRDefault="00C62994" w:rsidP="00ED6951">
      <w:pPr>
        <w:spacing w:before="0" w:after="240"/>
        <w:jc w:val="center"/>
        <w:rPr>
          <w:rFonts w:ascii="Georgia" w:hAnsi="Georgia" w:cs="Arial"/>
          <w:b/>
          <w:color w:val="585756"/>
          <w:sz w:val="22"/>
          <w:lang w:val="fr-BF"/>
        </w:rPr>
      </w:pPr>
      <w:r w:rsidRPr="00E05652">
        <w:rPr>
          <w:rStyle w:val="lev"/>
          <w:rFonts w:ascii="Georgia" w:hAnsi="Georgia" w:cs="Arial"/>
          <w:color w:val="585756"/>
          <w:sz w:val="22"/>
          <w:lang w:val="fr-FR"/>
        </w:rPr>
        <w:t>R</w:t>
      </w:r>
      <w:r w:rsidR="00115D4A" w:rsidRPr="00E05652">
        <w:rPr>
          <w:rStyle w:val="lev"/>
          <w:rFonts w:ascii="Georgia" w:hAnsi="Georgia" w:cs="Arial"/>
          <w:color w:val="585756"/>
          <w:sz w:val="22"/>
          <w:lang w:val="fr-FR"/>
        </w:rPr>
        <w:t>é</w:t>
      </w:r>
      <w:r w:rsidR="00F01558" w:rsidRPr="00E05652">
        <w:rPr>
          <w:rStyle w:val="lev"/>
          <w:rFonts w:ascii="Georgia" w:hAnsi="Georgia" w:cs="Arial"/>
          <w:color w:val="585756"/>
          <w:sz w:val="22"/>
          <w:lang w:val="fr-FR"/>
        </w:rPr>
        <w:t>f</w:t>
      </w:r>
      <w:r w:rsidR="00115D4A" w:rsidRPr="00E05652">
        <w:rPr>
          <w:rStyle w:val="lev"/>
          <w:rFonts w:ascii="Georgia" w:hAnsi="Georgia" w:cs="Arial"/>
          <w:color w:val="585756"/>
          <w:sz w:val="22"/>
          <w:lang w:val="fr-FR"/>
        </w:rPr>
        <w:t>é</w:t>
      </w:r>
      <w:r w:rsidR="00F01558" w:rsidRPr="00E05652">
        <w:rPr>
          <w:rStyle w:val="lev"/>
          <w:rFonts w:ascii="Georgia" w:hAnsi="Georgia" w:cs="Arial"/>
          <w:color w:val="585756"/>
          <w:sz w:val="22"/>
          <w:lang w:val="fr-FR"/>
        </w:rPr>
        <w:t>rence</w:t>
      </w:r>
      <w:r w:rsidR="008003C8" w:rsidRPr="00E05652">
        <w:rPr>
          <w:rStyle w:val="lev"/>
          <w:rFonts w:ascii="Georgia" w:hAnsi="Georgia" w:cs="Arial"/>
          <w:color w:val="585756"/>
          <w:sz w:val="22"/>
          <w:lang w:val="fr-FR"/>
        </w:rPr>
        <w:t xml:space="preserve"> du marché</w:t>
      </w:r>
      <w:r w:rsidR="00115D4A" w:rsidRPr="00E05652">
        <w:rPr>
          <w:rStyle w:val="lev"/>
          <w:rFonts w:ascii="Georgia" w:hAnsi="Georgia" w:cs="Arial"/>
          <w:color w:val="585756"/>
          <w:sz w:val="22"/>
          <w:lang w:val="fr-FR"/>
        </w:rPr>
        <w:t> </w:t>
      </w:r>
      <w:r w:rsidR="00F01558" w:rsidRPr="00E05652">
        <w:rPr>
          <w:rStyle w:val="lev"/>
          <w:rFonts w:ascii="Georgia" w:hAnsi="Georgia" w:cs="Arial"/>
          <w:color w:val="585756"/>
          <w:sz w:val="22"/>
          <w:lang w:val="fr-FR"/>
        </w:rPr>
        <w:t>:</w:t>
      </w:r>
      <w:r w:rsidR="00F01558" w:rsidRPr="009A7855">
        <w:rPr>
          <w:rStyle w:val="lev"/>
          <w:rFonts w:ascii="Georgia" w:hAnsi="Georgia" w:cs="Arial"/>
          <w:b w:val="0"/>
          <w:bCs/>
          <w:color w:val="585756"/>
          <w:sz w:val="22"/>
          <w:lang w:val="fr-FR"/>
        </w:rPr>
        <w:t xml:space="preserve"> </w:t>
      </w:r>
      <w:r w:rsidR="009A7855" w:rsidRPr="00D349E3">
        <w:rPr>
          <w:rStyle w:val="lev"/>
          <w:rFonts w:ascii="Georgia" w:hAnsi="Georgia" w:cs="Arial"/>
          <w:b w:val="0"/>
          <w:bCs/>
          <w:color w:val="585756"/>
          <w:sz w:val="22"/>
          <w:lang w:val="fr-FR"/>
        </w:rPr>
        <w:t>B</w:t>
      </w:r>
      <w:r w:rsidR="00EC077A" w:rsidRPr="00D349E3">
        <w:rPr>
          <w:rStyle w:val="lev"/>
          <w:rFonts w:ascii="Georgia" w:hAnsi="Georgia" w:cs="Arial"/>
          <w:b w:val="0"/>
          <w:bCs/>
          <w:color w:val="585756"/>
          <w:sz w:val="22"/>
          <w:lang w:val="fr-FR"/>
        </w:rPr>
        <w:t>FA</w:t>
      </w:r>
      <w:r w:rsidR="00D349E3" w:rsidRPr="00D349E3">
        <w:rPr>
          <w:rStyle w:val="lev"/>
          <w:rFonts w:ascii="Georgia" w:hAnsi="Georgia" w:cs="Arial"/>
          <w:b w:val="0"/>
          <w:bCs/>
          <w:color w:val="585756"/>
          <w:sz w:val="22"/>
          <w:lang w:val="fr-BF"/>
        </w:rPr>
        <w:t>21001-10045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3"/>
        <w:gridCol w:w="2977"/>
        <w:gridCol w:w="2268"/>
        <w:gridCol w:w="2835"/>
        <w:gridCol w:w="2607"/>
      </w:tblGrid>
      <w:tr w:rsidR="00A27CA7" w:rsidRPr="00E05652" w14:paraId="1D7334CD" w14:textId="77777777" w:rsidTr="00A27CA7">
        <w:trPr>
          <w:trHeight w:val="567"/>
        </w:trPr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3F148D" w14:textId="4A7FD77E" w:rsidR="00A27CA7" w:rsidRPr="00E05652" w:rsidRDefault="00A27CA7" w:rsidP="00A27CA7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b/>
                <w:color w:val="585756"/>
                <w:sz w:val="20"/>
                <w:lang w:val="fr-FR"/>
              </w:rPr>
            </w:pPr>
            <w:r>
              <w:rPr>
                <w:rStyle w:val="normaltextrun"/>
                <w:rFonts w:ascii="Georgia" w:hAnsi="Georgia" w:cs="Segoe UI"/>
                <w:b/>
                <w:bCs/>
                <w:color w:val="585756"/>
                <w:sz w:val="20"/>
                <w:lang w:val="fr-FR"/>
              </w:rPr>
              <w:t>Nom de l’entité</w:t>
            </w:r>
            <w:r>
              <w:rPr>
                <w:rStyle w:val="eop"/>
                <w:rFonts w:ascii="Georgia" w:hAnsi="Georgia" w:cs="Segoe UI"/>
                <w:color w:val="585756"/>
                <w:sz w:val="20"/>
              </w:rPr>
              <w:t> 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041AB9" w14:textId="74AA9527" w:rsidR="00A27CA7" w:rsidRPr="00E05652" w:rsidRDefault="00A27CA7" w:rsidP="00A27CA7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b/>
                <w:color w:val="585756"/>
                <w:sz w:val="20"/>
                <w:lang w:val="fr-FR"/>
              </w:rPr>
            </w:pPr>
            <w:r>
              <w:rPr>
                <w:rStyle w:val="normaltextrun"/>
                <w:rFonts w:ascii="Georgia" w:hAnsi="Georgia" w:cs="Segoe UI"/>
                <w:b/>
                <w:bCs/>
                <w:color w:val="585756"/>
                <w:sz w:val="20"/>
                <w:lang w:val="fr-FR"/>
              </w:rPr>
              <w:t>Confirmation réception</w:t>
            </w:r>
            <w:r>
              <w:rPr>
                <w:rStyle w:val="eop"/>
                <w:rFonts w:ascii="Georgia" w:hAnsi="Georgia" w:cs="Segoe UI"/>
                <w:color w:val="585756"/>
                <w:sz w:val="20"/>
              </w:rPr>
              <w:t> 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81F935" w14:textId="7038D72C" w:rsidR="00A27CA7" w:rsidRPr="00E05652" w:rsidRDefault="00A27CA7" w:rsidP="00A27CA7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b/>
                <w:color w:val="585756"/>
                <w:sz w:val="20"/>
                <w:lang w:val="fr-FR"/>
              </w:rPr>
            </w:pPr>
            <w:r>
              <w:rPr>
                <w:rStyle w:val="normaltextrun"/>
                <w:rFonts w:ascii="Georgia" w:hAnsi="Georgia" w:cs="Segoe UI"/>
                <w:b/>
                <w:bCs/>
                <w:color w:val="585756"/>
                <w:sz w:val="20"/>
                <w:lang w:val="fr-FR"/>
              </w:rPr>
              <w:t>Confirmation intérêt</w:t>
            </w:r>
            <w:r>
              <w:rPr>
                <w:rStyle w:val="eop"/>
                <w:rFonts w:ascii="Georgia" w:hAnsi="Georgia" w:cs="Segoe UI"/>
                <w:color w:val="585756"/>
                <w:sz w:val="20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24378" w14:textId="54777D1F" w:rsidR="00A27CA7" w:rsidRPr="00E05652" w:rsidRDefault="00A27CA7" w:rsidP="00A27CA7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b/>
                <w:color w:val="585756"/>
                <w:sz w:val="20"/>
                <w:lang w:val="fr-FR"/>
              </w:rPr>
            </w:pPr>
            <w:r>
              <w:rPr>
                <w:rStyle w:val="normaltextrun"/>
                <w:rFonts w:ascii="Georgia" w:hAnsi="Georgia" w:cs="Segoe UI"/>
                <w:b/>
                <w:bCs/>
                <w:color w:val="585756"/>
                <w:sz w:val="20"/>
                <w:lang w:val="fr-FR"/>
              </w:rPr>
              <w:t>Email</w:t>
            </w:r>
            <w:r>
              <w:rPr>
                <w:rStyle w:val="eop"/>
                <w:rFonts w:ascii="Georgia" w:hAnsi="Georgia" w:cs="Segoe UI"/>
                <w:color w:val="585756"/>
                <w:sz w:val="20"/>
              </w:rPr>
              <w:t> </w:t>
            </w:r>
          </w:p>
        </w:tc>
        <w:tc>
          <w:tcPr>
            <w:tcW w:w="2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230493" w14:textId="541B2DBB" w:rsidR="00A27CA7" w:rsidRPr="00E05652" w:rsidRDefault="00A27CA7" w:rsidP="00A27CA7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b/>
                <w:color w:val="585756"/>
                <w:sz w:val="20"/>
                <w:lang w:val="fr-FR"/>
              </w:rPr>
            </w:pPr>
            <w:r>
              <w:rPr>
                <w:rStyle w:val="normaltextrun"/>
                <w:rFonts w:ascii="Georgia" w:hAnsi="Georgia" w:cs="Segoe UI"/>
                <w:b/>
                <w:bCs/>
                <w:color w:val="585756"/>
                <w:sz w:val="20"/>
                <w:lang w:val="fr-FR"/>
              </w:rPr>
              <w:t>Nouveaux emails</w:t>
            </w:r>
            <w:r>
              <w:rPr>
                <w:rStyle w:val="eop"/>
                <w:rFonts w:ascii="Georgia" w:hAnsi="Georgia" w:cs="Segoe UI"/>
                <w:color w:val="585756"/>
                <w:sz w:val="20"/>
              </w:rPr>
              <w:t> </w:t>
            </w:r>
          </w:p>
        </w:tc>
      </w:tr>
      <w:tr w:rsidR="008B231C" w:rsidRPr="00E05652" w14:paraId="7333B1A8" w14:textId="77777777" w:rsidTr="00A27CA7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657A25E5" w14:textId="6DB652F6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CAFI-B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0CAE04" w14:textId="62EA5A4F" w:rsidR="008B231C" w:rsidRPr="00FC708B" w:rsidRDefault="00FC708B" w:rsidP="00FC708B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C9189" w14:textId="72641186" w:rsidR="008B231C" w:rsidRPr="00FC708B" w:rsidRDefault="00FC708B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ECB916" w14:textId="77777777" w:rsidR="008B231C" w:rsidRPr="00BD53F8" w:rsidRDefault="00026DD0" w:rsidP="008B231C">
            <w:pPr>
              <w:pStyle w:val="Blockquote"/>
              <w:spacing w:before="60" w:after="60" w:line="276" w:lineRule="auto"/>
              <w:ind w:left="0" w:right="0"/>
              <w:jc w:val="center"/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</w:pPr>
            <w:hyperlink r:id="rId11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cafi@fasonet.bf</w:t>
              </w:r>
            </w:hyperlink>
          </w:p>
          <w:p w14:paraId="0CE83CEB" w14:textId="32854FD1" w:rsidR="008B231C" w:rsidRPr="00E05652" w:rsidRDefault="00026DD0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2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cafis2000@yahoo.fr</w:t>
              </w:r>
            </w:hyperlink>
          </w:p>
        </w:tc>
        <w:tc>
          <w:tcPr>
            <w:tcW w:w="2607" w:type="dxa"/>
            <w:vAlign w:val="center"/>
          </w:tcPr>
          <w:p w14:paraId="4475B87F" w14:textId="57FDA18C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</w:tr>
      <w:tr w:rsidR="008B231C" w:rsidRPr="00E05652" w14:paraId="51B0C2C3" w14:textId="77777777" w:rsidTr="00A27CA7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1E7ABC81" w14:textId="7E140EF3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YIIDA SARL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59E74A2" w14:textId="2293FABC" w:rsidR="008B231C" w:rsidRPr="00D91652" w:rsidRDefault="00D91652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ED478B" w14:textId="79400F2C" w:rsidR="008B231C" w:rsidRPr="00D91652" w:rsidRDefault="00D91652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BDE470F" w14:textId="3F53E210" w:rsidR="008B231C" w:rsidRPr="00E05652" w:rsidRDefault="00026DD0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3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yiidaer@gmail.com</w:t>
              </w:r>
            </w:hyperlink>
            <w:r w:rsidR="008B231C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607" w:type="dxa"/>
            <w:vAlign w:val="center"/>
          </w:tcPr>
          <w:p w14:paraId="2958E0B2" w14:textId="382B5C0A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</w:tr>
      <w:tr w:rsidR="008B231C" w:rsidRPr="00E05652" w14:paraId="0F9973F4" w14:textId="77777777" w:rsidTr="00A27CA7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42260A12" w14:textId="28B340A4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BETAT-IC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85D2F34" w14:textId="6A831641" w:rsidR="008B231C" w:rsidRPr="00A27CA7" w:rsidRDefault="00A27CA7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E8AF7D" w14:textId="208B01EF" w:rsidR="008B231C" w:rsidRPr="00A27CA7" w:rsidRDefault="00A27CA7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A120D5" w14:textId="10145130" w:rsidR="008B231C" w:rsidRPr="00E05652" w:rsidRDefault="00026DD0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4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b.serge@betat-ic.com</w:t>
              </w:r>
            </w:hyperlink>
            <w:r w:rsidR="008B231C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607" w:type="dxa"/>
            <w:vAlign w:val="center"/>
          </w:tcPr>
          <w:p w14:paraId="76755DB9" w14:textId="7276BFD9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</w:tr>
      <w:tr w:rsidR="008B231C" w:rsidRPr="00E05652" w14:paraId="0969743D" w14:textId="77777777" w:rsidTr="00A27CA7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46C33886" w14:textId="39368215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GBTI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A5C40D3" w14:textId="6008D1E5" w:rsidR="008B231C" w:rsidRPr="00723380" w:rsidRDefault="00723380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2FB7D1" w14:textId="55A3275E" w:rsidR="008B231C" w:rsidRPr="00723380" w:rsidRDefault="00723380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1ABAC9C" w14:textId="767B5BF3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>bognini_ali@yahoo.fr</w:t>
            </w:r>
          </w:p>
        </w:tc>
        <w:tc>
          <w:tcPr>
            <w:tcW w:w="2607" w:type="dxa"/>
            <w:vAlign w:val="center"/>
          </w:tcPr>
          <w:p w14:paraId="4209B4CA" w14:textId="50AAEE54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</w:tr>
      <w:tr w:rsidR="008B231C" w:rsidRPr="00E05652" w14:paraId="05EC1401" w14:textId="77777777" w:rsidTr="00A27CA7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008570F3" w14:textId="0D8074D7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IGIP Afrique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A4ADC4B" w14:textId="7AF491E2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4F1DDB2" w14:textId="41870155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DD2E0B4" w14:textId="75837E59" w:rsidR="008B231C" w:rsidRPr="00E05652" w:rsidRDefault="00026DD0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5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igipafrique@fasonet.bf</w:t>
              </w:r>
            </w:hyperlink>
            <w:r w:rsidR="008B231C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607" w:type="dxa"/>
            <w:vAlign w:val="center"/>
          </w:tcPr>
          <w:p w14:paraId="6E030BE4" w14:textId="4885E827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</w:tr>
      <w:tr w:rsidR="008B231C" w:rsidRPr="00E05652" w14:paraId="05E03337" w14:textId="77777777" w:rsidTr="00A27CA7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5F62F8F8" w14:textId="6D87A856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CREER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2F6352E" w14:textId="4636AF5E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A6325E9" w14:textId="734AE93A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8B253C0" w14:textId="50930CF3" w:rsidR="008B231C" w:rsidRPr="00E05652" w:rsidRDefault="00026DD0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6" w:history="1">
              <w:r w:rsidR="008B231C" w:rsidRPr="00BD53F8">
                <w:rPr>
                  <w:rStyle w:val="Lienhypertexte"/>
                  <w:rFonts w:ascii="Georgia" w:hAnsi="Georgia" w:cs="Arial"/>
                  <w:sz w:val="18"/>
                  <w:szCs w:val="18"/>
                  <w:lang w:val="fr-FR"/>
                </w:rPr>
                <w:t>bureaucreer@gmail.com</w:t>
              </w:r>
            </w:hyperlink>
            <w:r w:rsidR="008B231C" w:rsidRPr="00BD53F8">
              <w:rPr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607" w:type="dxa"/>
            <w:vAlign w:val="center"/>
          </w:tcPr>
          <w:p w14:paraId="6C43F378" w14:textId="5427FFA0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</w:tr>
      <w:tr w:rsidR="008B231C" w:rsidRPr="00E05652" w14:paraId="431E978D" w14:textId="77777777" w:rsidTr="00A27CA7">
        <w:trPr>
          <w:trHeight w:val="567"/>
        </w:trPr>
        <w:tc>
          <w:tcPr>
            <w:tcW w:w="1903" w:type="dxa"/>
            <w:shd w:val="clear" w:color="auto" w:fill="auto"/>
            <w:vAlign w:val="center"/>
          </w:tcPr>
          <w:p w14:paraId="0E0530CE" w14:textId="0A34D10B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EBF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82E0B60" w14:textId="38F8CB5D" w:rsidR="008B231C" w:rsidRPr="00026DD0" w:rsidRDefault="00026DD0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775917" w14:textId="4B201CFB" w:rsidR="008B231C" w:rsidRPr="00026DD0" w:rsidRDefault="00026DD0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  <w:bookmarkStart w:id="0" w:name="_GoBack"/>
            <w:bookmarkEnd w:id="0"/>
          </w:p>
        </w:tc>
        <w:tc>
          <w:tcPr>
            <w:tcW w:w="2835" w:type="dxa"/>
            <w:shd w:val="clear" w:color="auto" w:fill="auto"/>
            <w:vAlign w:val="center"/>
          </w:tcPr>
          <w:p w14:paraId="12A17A89" w14:textId="3464A06B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r w:rsidRPr="00BD53F8">
              <w:rPr>
                <w:rFonts w:ascii="Georgia" w:hAnsi="Georgia"/>
                <w:color w:val="0000FF"/>
                <w:sz w:val="18"/>
                <w:szCs w:val="18"/>
                <w:u w:val="single"/>
                <w:lang w:val="fr-FR"/>
              </w:rPr>
              <w:t>passebaka@gmail.com</w:t>
            </w:r>
          </w:p>
        </w:tc>
        <w:tc>
          <w:tcPr>
            <w:tcW w:w="2607" w:type="dxa"/>
            <w:vAlign w:val="center"/>
          </w:tcPr>
          <w:p w14:paraId="57E68F91" w14:textId="1D8686B4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</w:tr>
      <w:tr w:rsidR="008B231C" w:rsidRPr="00E05652" w14:paraId="0CE9B0CE" w14:textId="77777777" w:rsidTr="00A27CA7">
        <w:trPr>
          <w:trHeight w:val="675"/>
        </w:trPr>
        <w:tc>
          <w:tcPr>
            <w:tcW w:w="1903" w:type="dxa"/>
            <w:shd w:val="clear" w:color="auto" w:fill="auto"/>
            <w:vAlign w:val="center"/>
          </w:tcPr>
          <w:p w14:paraId="654C2D07" w14:textId="3F39EB86" w:rsidR="008B231C" w:rsidRPr="008B231C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/>
                <w:sz w:val="18"/>
                <w:szCs w:val="18"/>
                <w:lang w:val="fr-FR"/>
              </w:rPr>
            </w:pPr>
            <w:r w:rsidRPr="008B231C">
              <w:rPr>
                <w:rFonts w:ascii="Georgia" w:hAnsi="Georgia"/>
                <w:sz w:val="18"/>
                <w:szCs w:val="18"/>
                <w:lang w:val="fr-FR"/>
              </w:rPr>
              <w:t>CETA-TPI SARL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668447A" w14:textId="72EF31D5" w:rsidR="008B231C" w:rsidRPr="003B0C0A" w:rsidRDefault="003B0C0A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  <w:r>
              <w:rPr>
                <w:rFonts w:ascii="Georgia" w:hAnsi="Georgia" w:cs="Arial"/>
                <w:color w:val="585756"/>
                <w:sz w:val="20"/>
                <w:lang w:val="fr-BF"/>
              </w:rPr>
              <w:t>OK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917DB7A" w14:textId="1030E8F3" w:rsidR="008B231C" w:rsidRPr="003B0C0A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BF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34BCB63" w14:textId="136AF00E" w:rsidR="008B231C" w:rsidRPr="00E05652" w:rsidRDefault="00026DD0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  <w:hyperlink r:id="rId17" w:history="1">
              <w:r w:rsidR="008B231C" w:rsidRPr="00BD53F8">
                <w:rPr>
                  <w:rStyle w:val="Lienhypertexte"/>
                  <w:rFonts w:ascii="Georgia" w:hAnsi="Georgia"/>
                  <w:sz w:val="18"/>
                  <w:szCs w:val="18"/>
                  <w:lang w:val="fr-FR"/>
                </w:rPr>
                <w:t>contact@cetatpi.com</w:t>
              </w:r>
            </w:hyperlink>
            <w:r w:rsidR="008B231C" w:rsidRPr="00BD53F8">
              <w:rPr>
                <w:rStyle w:val="Lienhypertexte"/>
                <w:rFonts w:ascii="Georgia" w:hAnsi="Georgia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2607" w:type="dxa"/>
            <w:vAlign w:val="center"/>
          </w:tcPr>
          <w:p w14:paraId="0DC6564E" w14:textId="4CEA583E" w:rsidR="008B231C" w:rsidRPr="00E05652" w:rsidRDefault="008B231C" w:rsidP="008B231C">
            <w:pPr>
              <w:pStyle w:val="Blockquote"/>
              <w:spacing w:before="60" w:after="60"/>
              <w:ind w:left="0" w:right="0"/>
              <w:jc w:val="center"/>
              <w:rPr>
                <w:rFonts w:ascii="Georgia" w:hAnsi="Georgia" w:cs="Arial"/>
                <w:color w:val="585756"/>
                <w:sz w:val="20"/>
                <w:lang w:val="fr-FR"/>
              </w:rPr>
            </w:pPr>
          </w:p>
        </w:tc>
      </w:tr>
    </w:tbl>
    <w:p w14:paraId="0441A01C" w14:textId="17D87F9D" w:rsidR="009A7855" w:rsidRPr="00D349E3" w:rsidRDefault="008B231C" w:rsidP="008B231C">
      <w:pPr>
        <w:pStyle w:val="Blockquote"/>
        <w:spacing w:before="120" w:after="0"/>
        <w:ind w:left="0" w:right="357"/>
        <w:rPr>
          <w:rFonts w:ascii="Georgia" w:hAnsi="Georgia" w:cs="Arial"/>
          <w:b/>
          <w:bCs/>
          <w:color w:val="585756"/>
          <w:sz w:val="20"/>
          <w:lang w:val="fr-BF"/>
        </w:rPr>
      </w:pPr>
      <w:bookmarkStart w:id="1" w:name="_Hlk18396538"/>
      <w:r w:rsidRPr="008B231C">
        <w:rPr>
          <w:rFonts w:ascii="Georgia" w:hAnsi="Georgia" w:cs="Arial"/>
          <w:b/>
          <w:bCs/>
          <w:color w:val="585756"/>
          <w:sz w:val="20"/>
          <w:lang w:val="fr-BF"/>
        </w:rPr>
        <w:t xml:space="preserve">       </w:t>
      </w:r>
      <w:r w:rsidR="00D349E3" w:rsidRPr="008B231C">
        <w:rPr>
          <w:rFonts w:ascii="Georgia" w:hAnsi="Georgia" w:cs="Arial"/>
          <w:b/>
          <w:bCs/>
          <w:color w:val="585756"/>
          <w:sz w:val="20"/>
          <w:lang w:val="fr-BF"/>
        </w:rPr>
        <w:t>Eléonore</w:t>
      </w:r>
      <w:r w:rsidR="00D349E3">
        <w:rPr>
          <w:rFonts w:ascii="Georgia" w:hAnsi="Georgia" w:cs="Arial"/>
          <w:b/>
          <w:bCs/>
          <w:color w:val="585756"/>
          <w:sz w:val="20"/>
          <w:lang w:val="fr-BF"/>
        </w:rPr>
        <w:t xml:space="preserve"> </w:t>
      </w:r>
      <w:proofErr w:type="spellStart"/>
      <w:r w:rsidR="00D349E3">
        <w:rPr>
          <w:rFonts w:ascii="Georgia" w:hAnsi="Georgia" w:cs="Arial"/>
          <w:b/>
          <w:bCs/>
          <w:color w:val="585756"/>
          <w:sz w:val="20"/>
          <w:lang w:val="fr-BF"/>
        </w:rPr>
        <w:t>Dargani</w:t>
      </w:r>
      <w:proofErr w:type="spellEnd"/>
    </w:p>
    <w:p w14:paraId="64A80559" w14:textId="0CCB2FF6" w:rsidR="009A7855" w:rsidRPr="00D349E3" w:rsidRDefault="00D349E3" w:rsidP="009A7855">
      <w:pPr>
        <w:pStyle w:val="Blockquote"/>
        <w:spacing w:before="0" w:after="0"/>
        <w:ind w:left="357" w:right="357"/>
        <w:rPr>
          <w:rFonts w:ascii="Georgia" w:hAnsi="Georgia" w:cs="Arial"/>
          <w:color w:val="585756"/>
          <w:sz w:val="20"/>
          <w:lang w:val="fr-BF"/>
        </w:rPr>
      </w:pPr>
      <w:r>
        <w:rPr>
          <w:rFonts w:ascii="Georgia" w:hAnsi="Georgia" w:cs="Arial"/>
          <w:color w:val="585756"/>
          <w:sz w:val="20"/>
          <w:lang w:val="fr-BF"/>
        </w:rPr>
        <w:t>Acheteuse publique</w:t>
      </w:r>
    </w:p>
    <w:p w14:paraId="41C08452" w14:textId="742E59A2" w:rsidR="00EE18F2" w:rsidRPr="00E05652" w:rsidRDefault="009A7855" w:rsidP="009A7855">
      <w:pPr>
        <w:pStyle w:val="Blockquote"/>
        <w:spacing w:before="0" w:after="0"/>
        <w:ind w:left="357" w:right="357"/>
        <w:rPr>
          <w:rFonts w:ascii="Georgia" w:hAnsi="Georgia" w:cs="Arial"/>
          <w:color w:val="585756"/>
          <w:sz w:val="20"/>
          <w:lang w:val="fr-FR"/>
        </w:rPr>
      </w:pPr>
      <w:proofErr w:type="spellStart"/>
      <w:r w:rsidRPr="0019353F">
        <w:rPr>
          <w:rFonts w:ascii="Georgia" w:hAnsi="Georgia" w:cs="Arial"/>
          <w:color w:val="585756"/>
          <w:sz w:val="20"/>
          <w:lang w:val="fr-FR"/>
        </w:rPr>
        <w:t>Enabel</w:t>
      </w:r>
      <w:proofErr w:type="spellEnd"/>
      <w:r w:rsidRPr="0019353F">
        <w:rPr>
          <w:rFonts w:ascii="Georgia" w:hAnsi="Georgia" w:cs="Arial"/>
          <w:color w:val="585756"/>
          <w:sz w:val="20"/>
          <w:lang w:val="fr-FR"/>
        </w:rPr>
        <w:t xml:space="preserve"> au Burkina Faso</w:t>
      </w:r>
      <w:bookmarkEnd w:id="1"/>
    </w:p>
    <w:sectPr w:rsidR="00EE18F2" w:rsidRPr="00E05652" w:rsidSect="009A7855">
      <w:headerReference w:type="first" r:id="rId18"/>
      <w:pgSz w:w="15840" w:h="12240" w:orient="landscape" w:code="1"/>
      <w:pgMar w:top="1418" w:right="1418" w:bottom="1418" w:left="1418" w:header="567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B0761" w14:textId="77777777" w:rsidR="00BA6578" w:rsidRDefault="00BA6578">
      <w:r>
        <w:separator/>
      </w:r>
    </w:p>
  </w:endnote>
  <w:endnote w:type="continuationSeparator" w:id="0">
    <w:p w14:paraId="30E84D17" w14:textId="77777777" w:rsidR="00BA6578" w:rsidRDefault="00BA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AB0DC" w14:textId="77777777" w:rsidR="00BA6578" w:rsidRDefault="00BA6578">
      <w:r>
        <w:separator/>
      </w:r>
    </w:p>
  </w:footnote>
  <w:footnote w:type="continuationSeparator" w:id="0">
    <w:p w14:paraId="5907764F" w14:textId="77777777" w:rsidR="00BA6578" w:rsidRDefault="00BA6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3ACC2" w14:textId="77777777" w:rsidR="001501D2" w:rsidRPr="00115D4A" w:rsidRDefault="001501D2" w:rsidP="001501D2">
    <w:pPr>
      <w:spacing w:before="0" w:after="0"/>
      <w:rPr>
        <w:rStyle w:val="lev"/>
        <w:rFonts w:ascii="Georgia" w:hAnsi="Georgia" w:cs="Arial"/>
        <w:sz w:val="22"/>
        <w:lang w:val="fr-FR"/>
      </w:rPr>
    </w:pPr>
    <w:r w:rsidRPr="00115D4A">
      <w:rPr>
        <w:noProof/>
        <w:lang w:val="en-GB" w:eastAsia="en-GB"/>
      </w:rPr>
      <w:drawing>
        <wp:inline distT="0" distB="0" distL="0" distR="0" wp14:anchorId="757FF9C0" wp14:editId="499D38B4">
          <wp:extent cx="1425600" cy="669600"/>
          <wp:effectExtent l="0" t="0" r="3175" b="0"/>
          <wp:docPr id="3" name="Picture 3" descr="cid:1__=4EBB0882DFBCAD488f9e8a93df938@btcctb.o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1__=4EBB0882DFBCAD488f9e8a93df938@btcctb.or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5600" cy="66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B76CF5" w14:textId="77777777" w:rsidR="00B54444" w:rsidRPr="00115D4A" w:rsidRDefault="00757B4D" w:rsidP="00B54444">
    <w:pPr>
      <w:spacing w:before="0" w:after="120"/>
      <w:jc w:val="center"/>
      <w:rPr>
        <w:rFonts w:ascii="Georgia" w:hAnsi="Georgia" w:cs="Arial"/>
        <w:b/>
        <w:sz w:val="28"/>
        <w:lang w:val="fr-FR"/>
      </w:rPr>
    </w:pPr>
    <w:r w:rsidRPr="00115D4A">
      <w:rPr>
        <w:rStyle w:val="lev"/>
        <w:rFonts w:ascii="Georgia" w:hAnsi="Georgia" w:cs="Arial"/>
        <w:sz w:val="28"/>
        <w:lang w:val="fr-FR"/>
      </w:rPr>
      <w:t>LIST</w:t>
    </w:r>
    <w:r w:rsidR="00115D4A" w:rsidRPr="00115D4A">
      <w:rPr>
        <w:rStyle w:val="lev"/>
        <w:rFonts w:ascii="Georgia" w:hAnsi="Georgia" w:cs="Arial"/>
        <w:sz w:val="28"/>
        <w:lang w:val="fr-FR"/>
      </w:rPr>
      <w:t>E DES ENTIT</w:t>
    </w:r>
    <w:r w:rsidRPr="00115D4A">
      <w:rPr>
        <w:rStyle w:val="lev"/>
        <w:rFonts w:ascii="Georgia" w:hAnsi="Georgia" w:cs="Arial"/>
        <w:sz w:val="28"/>
        <w:lang w:val="fr-FR"/>
      </w:rPr>
      <w:t>ES INVITE</w:t>
    </w:r>
    <w:r w:rsidR="00115D4A" w:rsidRPr="00115D4A">
      <w:rPr>
        <w:rStyle w:val="lev"/>
        <w:rFonts w:ascii="Georgia" w:hAnsi="Georgia" w:cs="Arial"/>
        <w:sz w:val="28"/>
        <w:lang w:val="fr-FR"/>
      </w:rPr>
      <w:t xml:space="preserve">ES A </w:t>
    </w:r>
    <w:r w:rsidR="008003C8">
      <w:rPr>
        <w:rStyle w:val="lev"/>
        <w:rFonts w:ascii="Georgia" w:hAnsi="Georgia" w:cs="Arial"/>
        <w:sz w:val="28"/>
        <w:lang w:val="fr-FR"/>
      </w:rPr>
      <w:t>SOUMISSIONNER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86C495FC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232504"/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7" w15:restartNumberingAfterBreak="0">
    <w:nsid w:val="2EDA19D1"/>
    <w:multiLevelType w:val="multilevel"/>
    <w:tmpl w:val="00000000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A27CCD"/>
    <w:rsid w:val="0000042C"/>
    <w:rsid w:val="00007DA7"/>
    <w:rsid w:val="00020758"/>
    <w:rsid w:val="00026DD0"/>
    <w:rsid w:val="000C3ADA"/>
    <w:rsid w:val="000D2129"/>
    <w:rsid w:val="000E088F"/>
    <w:rsid w:val="00100540"/>
    <w:rsid w:val="00115D4A"/>
    <w:rsid w:val="0012377E"/>
    <w:rsid w:val="00126E67"/>
    <w:rsid w:val="0014087F"/>
    <w:rsid w:val="00145402"/>
    <w:rsid w:val="001501D2"/>
    <w:rsid w:val="00160D8C"/>
    <w:rsid w:val="001677E9"/>
    <w:rsid w:val="00181B25"/>
    <w:rsid w:val="00196CF8"/>
    <w:rsid w:val="001A575A"/>
    <w:rsid w:val="001D3F31"/>
    <w:rsid w:val="001E78FB"/>
    <w:rsid w:val="001F272F"/>
    <w:rsid w:val="001F4C65"/>
    <w:rsid w:val="00203F07"/>
    <w:rsid w:val="002107C8"/>
    <w:rsid w:val="00220F02"/>
    <w:rsid w:val="00227ECB"/>
    <w:rsid w:val="00271412"/>
    <w:rsid w:val="002A74C2"/>
    <w:rsid w:val="002B5941"/>
    <w:rsid w:val="002F0DD3"/>
    <w:rsid w:val="003068C1"/>
    <w:rsid w:val="00337191"/>
    <w:rsid w:val="00362F98"/>
    <w:rsid w:val="00386271"/>
    <w:rsid w:val="003B0C0A"/>
    <w:rsid w:val="004404DA"/>
    <w:rsid w:val="004619AD"/>
    <w:rsid w:val="00493D36"/>
    <w:rsid w:val="004A59BA"/>
    <w:rsid w:val="004B3667"/>
    <w:rsid w:val="0052218B"/>
    <w:rsid w:val="00573D79"/>
    <w:rsid w:val="005771AA"/>
    <w:rsid w:val="00585376"/>
    <w:rsid w:val="005928BB"/>
    <w:rsid w:val="005E0B9D"/>
    <w:rsid w:val="005F2098"/>
    <w:rsid w:val="006011F7"/>
    <w:rsid w:val="00635B1B"/>
    <w:rsid w:val="00640E2B"/>
    <w:rsid w:val="00656AAC"/>
    <w:rsid w:val="00661D68"/>
    <w:rsid w:val="00692683"/>
    <w:rsid w:val="006A2E68"/>
    <w:rsid w:val="006D3320"/>
    <w:rsid w:val="006D6758"/>
    <w:rsid w:val="00720C20"/>
    <w:rsid w:val="00722F3A"/>
    <w:rsid w:val="00723380"/>
    <w:rsid w:val="00737B2F"/>
    <w:rsid w:val="007408EA"/>
    <w:rsid w:val="007435DA"/>
    <w:rsid w:val="007461F4"/>
    <w:rsid w:val="00757B4D"/>
    <w:rsid w:val="00784606"/>
    <w:rsid w:val="007922B0"/>
    <w:rsid w:val="007B689B"/>
    <w:rsid w:val="007D42F5"/>
    <w:rsid w:val="007E78FD"/>
    <w:rsid w:val="008003C8"/>
    <w:rsid w:val="0081461B"/>
    <w:rsid w:val="00832BD4"/>
    <w:rsid w:val="0084103A"/>
    <w:rsid w:val="00854970"/>
    <w:rsid w:val="0086637E"/>
    <w:rsid w:val="00896C23"/>
    <w:rsid w:val="00896E75"/>
    <w:rsid w:val="008B085C"/>
    <w:rsid w:val="008B231C"/>
    <w:rsid w:val="008E52C0"/>
    <w:rsid w:val="008F4372"/>
    <w:rsid w:val="009033ED"/>
    <w:rsid w:val="0095285C"/>
    <w:rsid w:val="00953DCE"/>
    <w:rsid w:val="009A477E"/>
    <w:rsid w:val="009A5319"/>
    <w:rsid w:val="009A7855"/>
    <w:rsid w:val="009B5085"/>
    <w:rsid w:val="009D3A67"/>
    <w:rsid w:val="009F2FBE"/>
    <w:rsid w:val="00A14842"/>
    <w:rsid w:val="00A27CA7"/>
    <w:rsid w:val="00A27CCD"/>
    <w:rsid w:val="00A47F41"/>
    <w:rsid w:val="00A503A7"/>
    <w:rsid w:val="00A779BE"/>
    <w:rsid w:val="00A94B03"/>
    <w:rsid w:val="00A966FD"/>
    <w:rsid w:val="00B16A33"/>
    <w:rsid w:val="00B54444"/>
    <w:rsid w:val="00B577E1"/>
    <w:rsid w:val="00B83471"/>
    <w:rsid w:val="00BA5CFD"/>
    <w:rsid w:val="00BA6578"/>
    <w:rsid w:val="00BD1D00"/>
    <w:rsid w:val="00BF790C"/>
    <w:rsid w:val="00C45A38"/>
    <w:rsid w:val="00C62994"/>
    <w:rsid w:val="00C8010D"/>
    <w:rsid w:val="00C829D0"/>
    <w:rsid w:val="00CC1115"/>
    <w:rsid w:val="00CC27EC"/>
    <w:rsid w:val="00CE15FC"/>
    <w:rsid w:val="00D31EBC"/>
    <w:rsid w:val="00D349E3"/>
    <w:rsid w:val="00D369DB"/>
    <w:rsid w:val="00D47B11"/>
    <w:rsid w:val="00D91652"/>
    <w:rsid w:val="00D95B64"/>
    <w:rsid w:val="00DA6A91"/>
    <w:rsid w:val="00DC3775"/>
    <w:rsid w:val="00DD5A7E"/>
    <w:rsid w:val="00DE15A9"/>
    <w:rsid w:val="00DF6557"/>
    <w:rsid w:val="00E05652"/>
    <w:rsid w:val="00E50860"/>
    <w:rsid w:val="00E836BB"/>
    <w:rsid w:val="00E8417C"/>
    <w:rsid w:val="00E8691F"/>
    <w:rsid w:val="00E96790"/>
    <w:rsid w:val="00EB6E7C"/>
    <w:rsid w:val="00EC077A"/>
    <w:rsid w:val="00EC7E87"/>
    <w:rsid w:val="00ED6106"/>
    <w:rsid w:val="00ED6951"/>
    <w:rsid w:val="00EE18F2"/>
    <w:rsid w:val="00EE5B1C"/>
    <w:rsid w:val="00F01558"/>
    <w:rsid w:val="00F04F74"/>
    <w:rsid w:val="00F75B8A"/>
    <w:rsid w:val="00F81834"/>
    <w:rsid w:val="00FB043A"/>
    <w:rsid w:val="00FC276C"/>
    <w:rsid w:val="00FC708B"/>
    <w:rsid w:val="00FD5848"/>
    <w:rsid w:val="00FE5448"/>
    <w:rsid w:val="00FF2632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A9C719B"/>
  <w15:chartTrackingRefBased/>
  <w15:docId w15:val="{2FA010D0-C09C-4913-BDD0-01CBCF48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Accentuation">
    <w:name w:val="Emphasis"/>
    <w:qFormat/>
    <w:rPr>
      <w:i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asduformulaire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Hautduformulaire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lev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Explorateurdedocuments">
    <w:name w:val="Document Map"/>
    <w:basedOn w:val="Normal"/>
    <w:semiHidden/>
    <w:pPr>
      <w:shd w:val="clear" w:color="auto" w:fill="000080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character" w:styleId="Marquedecommentaire">
    <w:name w:val="annotation reference"/>
    <w:rsid w:val="00585376"/>
    <w:rPr>
      <w:sz w:val="16"/>
      <w:szCs w:val="16"/>
    </w:rPr>
  </w:style>
  <w:style w:type="paragraph" w:styleId="Commentaire">
    <w:name w:val="annotation text"/>
    <w:basedOn w:val="Normal"/>
    <w:link w:val="CommentaireCar"/>
    <w:rsid w:val="00585376"/>
    <w:rPr>
      <w:sz w:val="20"/>
    </w:rPr>
  </w:style>
  <w:style w:type="character" w:customStyle="1" w:styleId="CommentaireCar">
    <w:name w:val="Commentaire Car"/>
    <w:link w:val="Commentaire"/>
    <w:rsid w:val="00585376"/>
    <w:rPr>
      <w:snapToGrid w:val="0"/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585376"/>
    <w:rPr>
      <w:b/>
      <w:bCs/>
    </w:rPr>
  </w:style>
  <w:style w:type="character" w:customStyle="1" w:styleId="ObjetducommentaireCar">
    <w:name w:val="Objet du commentaire Car"/>
    <w:link w:val="Objetducommentaire"/>
    <w:rsid w:val="00585376"/>
    <w:rPr>
      <w:b/>
      <w:bCs/>
      <w:snapToGrid w:val="0"/>
      <w:lang w:val="en-US" w:eastAsia="en-US"/>
    </w:rPr>
  </w:style>
  <w:style w:type="paragraph" w:styleId="Textedebulles">
    <w:name w:val="Balloon Text"/>
    <w:basedOn w:val="Normal"/>
    <w:link w:val="TextedebullesCar"/>
    <w:rsid w:val="0058537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85376"/>
    <w:rPr>
      <w:rFonts w:ascii="Tahoma" w:hAnsi="Tahoma" w:cs="Tahoma"/>
      <w:snapToGrid w:val="0"/>
      <w:sz w:val="16"/>
      <w:szCs w:val="16"/>
      <w:lang w:val="en-US" w:eastAsia="en-US"/>
    </w:rPr>
  </w:style>
  <w:style w:type="table" w:styleId="Grilledutableau">
    <w:name w:val="Table Grid"/>
    <w:basedOn w:val="TableauNormal"/>
    <w:rsid w:val="00FF2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Policepardfaut"/>
    <w:rsid w:val="00A27CA7"/>
  </w:style>
  <w:style w:type="character" w:customStyle="1" w:styleId="eop">
    <w:name w:val="eop"/>
    <w:basedOn w:val="Policepardfaut"/>
    <w:rsid w:val="00A27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yiidaer@gmail.com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afis2000@yahoo.fr" TargetMode="External"/><Relationship Id="rId17" Type="http://schemas.openxmlformats.org/officeDocument/2006/relationships/hyperlink" Target="mailto:contact@cetatpi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bureaucreer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fi@fasonet.bf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igipafrique@fasonet.b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.serge@betat-ic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1__=4EBB0882DFBCAD488f9e8a93df938@btcctb.org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89b6ff-5735-4b3c-9dca-50e80957a65b">
      <Value>1</Value>
    </TaxCatchAll>
    <_dlc_DocId xmlns="508ba6eb-9e09-4fd5-92f2-2d9921329f2d">BFAENABEL-680963957-73334</_dlc_DocId>
    <_dlc_DocIdUrl xmlns="508ba6eb-9e09-4fd5-92f2-2d9921329f2d">
      <Url>https://enabelbe.sharepoint.com/sites/BFA/_layouts/15/DocIdRedir.aspx?ID=BFAENABEL-680963957-73334</Url>
      <Description>BFAENABEL-680963957-73334</Description>
    </_dlc_DocIdUrl>
    <kecc0e8a0a3349c79c5d1d6e51bea7c3 xmlns="14a9c00f-d9e3-4eb9-aad3-f69239d17d9c">
      <Terms xmlns="http://schemas.microsoft.com/office/infopath/2007/PartnerControls"/>
    </kecc0e8a0a3349c79c5d1d6e51bea7c3>
    <jcd7455606374210a964e5d7a999097a xmlns="14a9c00f-d9e3-4eb9-aad3-f69239d17d9c">
      <Terms xmlns="http://schemas.microsoft.com/office/infopath/2007/PartnerControls">
        <TermInfo xmlns="http://schemas.microsoft.com/office/infopath/2007/PartnerControls">
          <TermName xmlns="http://schemas.microsoft.com/office/infopath/2007/PartnerControls">BFA</TermName>
          <TermId xmlns="http://schemas.microsoft.com/office/infopath/2007/PartnerControls">5c109890-987f-4e01-800e-8d3dbccbd13c</TermId>
        </TermInfo>
      </Terms>
    </jcd7455606374210a964e5d7a999097a>
    <j50cb40f2a0941d2947e6bcbd5d19dce xmlns="14a9c00f-d9e3-4eb9-aad3-f69239d17d9c">
      <Terms xmlns="http://schemas.microsoft.com/office/infopath/2007/PartnerControls"/>
    </j50cb40f2a0941d2947e6bcbd5d19dce>
    <o99d250c03344da181939f0145dbc023 xmlns="14a9c00f-d9e3-4eb9-aad3-f69239d17d9c">
      <Terms xmlns="http://schemas.microsoft.com/office/infopath/2007/PartnerControls"/>
    </o99d250c03344da181939f0145dbc023>
    <e2b781e9cad840cd89b90f5a7e989839 xmlns="14a9c00f-d9e3-4eb9-aad3-f69239d17d9c">
      <Terms xmlns="http://schemas.microsoft.com/office/infopath/2007/PartnerControls"/>
    </e2b781e9cad840cd89b90f5a7e989839>
    <lcf76f155ced4ddcb4097134ff3c332f xmlns="017ef222-b715-482d-b25e-e029bead7086">
      <Terms xmlns="http://schemas.microsoft.com/office/infopath/2007/PartnerControls"/>
    </lcf76f155ced4ddcb4097134ff3c332f>
    <l9d65098618b4a8fbbe87718e7187e6b xmlns="14a9c00f-d9e3-4eb9-aad3-f69239d17d9c">
      <Terms xmlns="http://schemas.microsoft.com/office/infopath/2007/PartnerControls"/>
    </l9d65098618b4a8fbbe87718e7187e6b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ntract_document" ma:contentTypeID="0x01010084FDA68FEA25C847A6128BBA7C1A6EC100DB6DE8DA9F5B134CB8F62B604C7D5447" ma:contentTypeVersion="29" ma:contentTypeDescription="" ma:contentTypeScope="" ma:versionID="6eb1ae71bba929d918fef95adc627b60">
  <xsd:schema xmlns:xsd="http://www.w3.org/2001/XMLSchema" xmlns:xs="http://www.w3.org/2001/XMLSchema" xmlns:p="http://schemas.microsoft.com/office/2006/metadata/properties" xmlns:ns1="http://schemas.microsoft.com/sharepoint/v3" xmlns:ns2="1c89b6ff-5735-4b3c-9dca-50e80957a65b" xmlns:ns3="14a9c00f-d9e3-4eb9-aad3-f69239d17d9c" xmlns:ns4="508ba6eb-9e09-4fd5-92f2-2d9921329f2d" xmlns:ns5="017ef222-b715-482d-b25e-e029bead7086" targetNamespace="http://schemas.microsoft.com/office/2006/metadata/properties" ma:root="true" ma:fieldsID="b4aceb34b9f011d062725d0aa3dd897a" ns1:_="" ns2:_="" ns3:_="" ns4:_="" ns5:_="">
    <xsd:import namespace="http://schemas.microsoft.com/sharepoint/v3"/>
    <xsd:import namespace="1c89b6ff-5735-4b3c-9dca-50e80957a65b"/>
    <xsd:import namespace="14a9c00f-d9e3-4eb9-aad3-f69239d17d9c"/>
    <xsd:import namespace="508ba6eb-9e09-4fd5-92f2-2d9921329f2d"/>
    <xsd:import namespace="017ef222-b715-482d-b25e-e029bead708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3:o99d250c03344da181939f0145dbc023" minOccurs="0"/>
                <xsd:element ref="ns3:j50cb40f2a0941d2947e6bcbd5d19dce" minOccurs="0"/>
                <xsd:element ref="ns3:kecc0e8a0a3349c79c5d1d6e51bea7c3" minOccurs="0"/>
                <xsd:element ref="ns3:l9d65098618b4a8fbbe87718e7187e6b" minOccurs="0"/>
                <xsd:element ref="ns3:jcd7455606374210a964e5d7a999097a" minOccurs="0"/>
                <xsd:element ref="ns3:e2b781e9cad840cd89b90f5a7e989839" minOccurs="0"/>
                <xsd:element ref="ns4:_dlc_DocId" minOccurs="0"/>
                <xsd:element ref="ns4:_dlc_DocIdUrl" minOccurs="0"/>
                <xsd:element ref="ns4:_dlc_DocIdPersistId" minOccurs="0"/>
                <xsd:element ref="ns2:SharedWithUsers" minOccurs="0"/>
                <xsd:element ref="ns2:SharedWithDetails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  <xsd:element ref="ns5:MediaServiceDateTaken" minOccurs="0"/>
                <xsd:element ref="ns5:MediaLengthInSeconds" minOccurs="0"/>
                <xsd:element ref="ns5:lcf76f155ced4ddcb4097134ff3c332f" minOccurs="0"/>
                <xsd:element ref="ns5:MediaServiceGenerationTime" minOccurs="0"/>
                <xsd:element ref="ns5:MediaServiceEventHashCode" minOccurs="0"/>
                <xsd:element ref="ns5:MediaServiceLocation" minOccurs="0"/>
                <xsd:element ref="ns5:MediaServiceOCR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9b6ff-5735-4b3c-9dca-50e80957a65b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4c7a6b74-e0c3-46af-9e55-7dedf737cce8}" ma:internalName="TaxCatchAll" ma:showField="CatchAllData" ma:web="1c89b6ff-5735-4b3c-9dca-50e80957a6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4c7a6b74-e0c3-46af-9e55-7dedf737cce8}" ma:internalName="TaxCatchAllLabel" ma:readOnly="true" ma:showField="CatchAllDataLabel" ma:web="1c89b6ff-5735-4b3c-9dca-50e80957a6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9c00f-d9e3-4eb9-aad3-f69239d17d9c" elementFormDefault="qualified">
    <xsd:import namespace="http://schemas.microsoft.com/office/2006/documentManagement/types"/>
    <xsd:import namespace="http://schemas.microsoft.com/office/infopath/2007/PartnerControls"/>
    <xsd:element name="o99d250c03344da181939f0145dbc023" ma:index="10" nillable="true" ma:taxonomy="true" ma:internalName="o99d250c03344da181939f0145dbc023" ma:taxonomyFieldName="Document_Language" ma:displayName="Document_Language" ma:readOnly="false" ma:default="1;#FR|e5b11214-e6fc-4287-b1cb-b050c041462c" ma:fieldId="{899d250c-0334-4da1-8193-9f0145dbc023}" ma:sspId="60552f54-6c29-411d-8801-9a0c08c1a1a0" ma:termSetId="df09f262-5bd0-48f7-8ff9-66e612052d7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0cb40f2a0941d2947e6bcbd5d19dce" ma:index="12" nillable="true" ma:taxonomy="true" ma:internalName="j50cb40f2a0941d2947e6bcbd5d19dce" ma:taxonomyFieldName="Document_Type" ma:displayName="Document_Type" ma:readOnly="false" ma:default="" ma:fieldId="{350cb40f-2a09-41d2-947e-6bcbd5d19dce}" ma:sspId="60552f54-6c29-411d-8801-9a0c08c1a1a0" ma:termSetId="33f81917-df70-4c8b-9cac-ffa47dc2aa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ecc0e8a0a3349c79c5d1d6e51bea7c3" ma:index="14" nillable="true" ma:taxonomy="true" ma:internalName="kecc0e8a0a3349c79c5d1d6e51bea7c3" ma:taxonomyFieldName="Document_Status" ma:displayName="Document_Status" ma:readOnly="false" ma:default="" ma:fieldId="{4ecc0e8a-0a33-49c7-9c5d-1d6e51bea7c3}" ma:sspId="60552f54-6c29-411d-8801-9a0c08c1a1a0" ma:termSetId="44d061db-62b2-4b12-a4d8-975f9639cbd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d65098618b4a8fbbe87718e7187e6b" ma:index="15" nillable="true" ma:taxonomy="true" ma:internalName="l9d65098618b4a8fbbe87718e7187e6b" ma:taxonomyFieldName="Contract_reference" ma:displayName="Contract_reference" ma:readOnly="false" ma:default="" ma:fieldId="{59d65098-618b-4a8f-bbe8-7718e7187e6b}" ma:sspId="60552f54-6c29-411d-8801-9a0c08c1a1a0" ma:termSetId="6b2ff0ad-1426-4170-972c-650f8b36e80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d7455606374210a964e5d7a999097a" ma:index="16" nillable="true" ma:taxonomy="true" ma:internalName="jcd7455606374210a964e5d7a999097a" ma:taxonomyFieldName="Country" ma:displayName="Country" ma:readOnly="false" ma:default="1;#BFA|5c109890-987f-4e01-800e-8d3dbccbd13c" ma:fieldId="{3cd74556-0637-4210-a964-e5d7a999097a}" ma:sspId="60552f54-6c29-411d-8801-9a0c08c1a1a0" ma:termSetId="a5b2ccc0-0626-4c6c-a942-5ad76bcb68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2b781e9cad840cd89b90f5a7e989839" ma:index="19" nillable="true" ma:taxonomy="true" ma:internalName="e2b781e9cad840cd89b90f5a7e989839" ma:taxonomyFieldName="Project_code" ma:displayName="Project_code" ma:readOnly="false" ma:default="" ma:fieldId="{e2b781e9-cad8-40cd-89b9-0f5a7e989839}" ma:sspId="60552f54-6c29-411d-8801-9a0c08c1a1a0" ma:termSetId="8587b757-e1df-402e-8661-395e63ee946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ba6eb-9e09-4fd5-92f2-2d9921329f2d" elementFormDefault="qualified">
    <xsd:import namespace="http://schemas.microsoft.com/office/2006/documentManagement/types"/>
    <xsd:import namespace="http://schemas.microsoft.com/office/infopath/2007/PartnerControls"/>
    <xsd:element name="_dlc_DocId" ma:index="2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Id blijven behouden" ma:description="Id behouden tijdens toevoeg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ef222-b715-482d-b25e-e029bead7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34" nillable="true" ma:taxonomy="true" ma:internalName="lcf76f155ced4ddcb4097134ff3c332f" ma:taxonomyFieldName="MediaServiceImageTags" ma:displayName="Image Tags" ma:readOnly="false" ma:fieldId="{5cf76f15-5ced-4ddc-b409-7134ff3c332f}" ma:taxonomyMulti="true" ma:sspId="60552f54-6c29-411d-8801-9a0c08c1a1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ediaServiceOCR" ma:index="3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4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085299-0BA1-42A6-941B-9302005E426F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14a9c00f-d9e3-4eb9-aad3-f69239d17d9c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017ef222-b715-482d-b25e-e029bead7086"/>
    <ds:schemaRef ds:uri="508ba6eb-9e09-4fd5-92f2-2d9921329f2d"/>
    <ds:schemaRef ds:uri="1c89b6ff-5735-4b3c-9dca-50e80957a65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FA3827D-D330-4970-B7AF-4F38C64ED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c89b6ff-5735-4b3c-9dca-50e80957a65b"/>
    <ds:schemaRef ds:uri="14a9c00f-d9e3-4eb9-aad3-f69239d17d9c"/>
    <ds:schemaRef ds:uri="508ba6eb-9e09-4fd5-92f2-2d9921329f2d"/>
    <ds:schemaRef ds:uri="017ef222-b715-482d-b25e-e029bead7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7335C-FB95-4041-90A3-F46FAB2CC38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FBF9C4B-A7D1-4601-A5AB-CA92318905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902</Characters>
  <Application>Microsoft Office Word</Application>
  <DocSecurity>0</DocSecurity>
  <Lines>7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Shorlist notice - services</vt:lpstr>
      <vt:lpstr>Shorlist notice - services</vt:lpstr>
    </vt:vector>
  </TitlesOfParts>
  <Company>European Commission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Shorlist notice - services</dc:title>
  <dc:subject/>
  <dc:creator>ramatje</dc:creator>
  <cp:keywords/>
  <cp:lastModifiedBy>DARGANI, Eleonore</cp:lastModifiedBy>
  <cp:revision>17</cp:revision>
  <cp:lastPrinted>2006-01-19T08:11:00Z</cp:lastPrinted>
  <dcterms:created xsi:type="dcterms:W3CDTF">2018-01-18T10:11:00Z</dcterms:created>
  <dcterms:modified xsi:type="dcterms:W3CDTF">2024-07-04T14:48:00Z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FrontPage 3.0</vt:lpwstr>
  </property>
  <property fmtid="{D5CDD505-2E9C-101B-9397-08002B2CF9AE}" pid="3" name="ContentTypeId">
    <vt:lpwstr>0x01010084FDA68FEA25C847A6128BBA7C1A6EC100DB6DE8DA9F5B134CB8F62B604C7D5447</vt:lpwstr>
  </property>
  <property fmtid="{D5CDD505-2E9C-101B-9397-08002B2CF9AE}" pid="4" name="Country">
    <vt:lpwstr>1;#BFA|5c109890-987f-4e01-800e-8d3dbccbd13c</vt:lpwstr>
  </property>
  <property fmtid="{D5CDD505-2E9C-101B-9397-08002B2CF9AE}" pid="5" name="_dlc_DocIdItemGuid">
    <vt:lpwstr>c73908c7-b568-49c9-bc30-b7c2a8157bff</vt:lpwstr>
  </property>
  <property fmtid="{D5CDD505-2E9C-101B-9397-08002B2CF9AE}" pid="6" name="Contract_reference">
    <vt:lpwstr/>
  </property>
  <property fmtid="{D5CDD505-2E9C-101B-9397-08002B2CF9AE}" pid="7" name="Project_code">
    <vt:lpwstr/>
  </property>
  <property fmtid="{D5CDD505-2E9C-101B-9397-08002B2CF9AE}" pid="8" name="e2b781e9cad840cd89b90f5a7e989839">
    <vt:lpwstr/>
  </property>
  <property fmtid="{D5CDD505-2E9C-101B-9397-08002B2CF9AE}" pid="9" name="l9d65098618b4a8fbbe87718e7187e6b">
    <vt:lpwstr/>
  </property>
  <property fmtid="{D5CDD505-2E9C-101B-9397-08002B2CF9AE}" pid="10" name="Document_Type">
    <vt:lpwstr/>
  </property>
  <property fmtid="{D5CDD505-2E9C-101B-9397-08002B2CF9AE}" pid="11" name="Document_Status">
    <vt:lpwstr/>
  </property>
  <property fmtid="{D5CDD505-2E9C-101B-9397-08002B2CF9AE}" pid="12" name="MediaServiceImageTags">
    <vt:lpwstr/>
  </property>
  <property fmtid="{D5CDD505-2E9C-101B-9397-08002B2CF9AE}" pid="13" name="Document_Language">
    <vt:lpwstr/>
  </property>
</Properties>
</file>