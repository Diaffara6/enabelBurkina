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F2CB3" w14:textId="113CB282" w:rsidR="004875D1" w:rsidRPr="00071BDA" w:rsidRDefault="00115D4A" w:rsidP="008C4414">
      <w:pPr>
        <w:spacing w:before="120" w:after="0"/>
        <w:jc w:val="center"/>
        <w:rPr>
          <w:rFonts w:ascii="Georgia" w:hAnsi="Georgia" w:cs="Arial"/>
          <w:b/>
          <w:bCs/>
          <w:sz w:val="20"/>
          <w:lang w:val="fr-FR"/>
        </w:rPr>
      </w:pPr>
      <w:r w:rsidRPr="00071BDA">
        <w:rPr>
          <w:rStyle w:val="lev"/>
          <w:rFonts w:ascii="Georgia" w:hAnsi="Georgia" w:cs="Arial"/>
          <w:sz w:val="20"/>
          <w:lang w:val="fr-FR"/>
        </w:rPr>
        <w:t>Intitulé du marché </w:t>
      </w:r>
      <w:r w:rsidR="008F4372" w:rsidRPr="00071BDA">
        <w:rPr>
          <w:rStyle w:val="lev"/>
          <w:rFonts w:ascii="Georgia" w:hAnsi="Georgia" w:cs="Arial"/>
          <w:sz w:val="20"/>
          <w:lang w:val="fr-FR"/>
        </w:rPr>
        <w:t>:</w:t>
      </w:r>
      <w:r w:rsidR="008F4372" w:rsidRPr="00071BDA">
        <w:rPr>
          <w:rStyle w:val="lev"/>
          <w:rFonts w:ascii="Georgia" w:hAnsi="Georgia" w:cs="Arial"/>
          <w:b w:val="0"/>
          <w:sz w:val="20"/>
          <w:lang w:val="fr-FR"/>
        </w:rPr>
        <w:t xml:space="preserve"> </w:t>
      </w:r>
      <w:r w:rsidR="006E39B3">
        <w:rPr>
          <w:rFonts w:ascii="Georgia" w:hAnsi="Georgia" w:cs="Arial"/>
          <w:b/>
          <w:bCs/>
          <w:sz w:val="20"/>
          <w:lang w:val="fr-FR"/>
        </w:rPr>
        <w:t xml:space="preserve">Etudes </w:t>
      </w:r>
      <w:r w:rsidR="00EC18F9">
        <w:rPr>
          <w:rFonts w:ascii="Georgia" w:hAnsi="Georgia" w:cs="Arial"/>
          <w:b/>
          <w:bCs/>
          <w:sz w:val="20"/>
          <w:lang w:val="fr-FR"/>
        </w:rPr>
        <w:t>techniques et suivi-contrôle de</w:t>
      </w:r>
      <w:r w:rsidR="00D13068">
        <w:rPr>
          <w:rFonts w:ascii="Georgia" w:hAnsi="Georgia" w:cs="Arial"/>
          <w:b/>
          <w:bCs/>
          <w:sz w:val="20"/>
          <w:lang w:val="fr-FR"/>
        </w:rPr>
        <w:t xml:space="preserve"> </w:t>
      </w:r>
      <w:r w:rsidR="00310405">
        <w:rPr>
          <w:rFonts w:ascii="Georgia" w:hAnsi="Georgia" w:cs="Arial"/>
          <w:b/>
          <w:bCs/>
          <w:sz w:val="20"/>
          <w:lang w:val="fr-FR"/>
        </w:rPr>
        <w:t>trois (</w:t>
      </w:r>
      <w:r w:rsidR="00D13068">
        <w:rPr>
          <w:rFonts w:ascii="Georgia" w:hAnsi="Georgia" w:cs="Arial"/>
          <w:b/>
          <w:bCs/>
          <w:sz w:val="20"/>
          <w:lang w:val="fr-FR"/>
        </w:rPr>
        <w:t>03</w:t>
      </w:r>
      <w:r w:rsidR="00310405">
        <w:rPr>
          <w:rFonts w:ascii="Georgia" w:hAnsi="Georgia" w:cs="Arial"/>
          <w:b/>
          <w:bCs/>
          <w:sz w:val="20"/>
          <w:lang w:val="fr-FR"/>
        </w:rPr>
        <w:t>)</w:t>
      </w:r>
      <w:r w:rsidR="00D13068">
        <w:rPr>
          <w:rFonts w:ascii="Georgia" w:hAnsi="Georgia" w:cs="Arial"/>
          <w:b/>
          <w:bCs/>
          <w:sz w:val="20"/>
          <w:lang w:val="fr-FR"/>
        </w:rPr>
        <w:t xml:space="preserve"> boulis </w:t>
      </w:r>
      <w:r w:rsidR="00F060D2" w:rsidRPr="00071BDA">
        <w:rPr>
          <w:rFonts w:ascii="Georgia" w:hAnsi="Georgia" w:cs="Arial"/>
          <w:b/>
          <w:bCs/>
          <w:sz w:val="20"/>
          <w:lang w:val="fr-FR"/>
        </w:rPr>
        <w:t>dans les communes d’intervention du Portefeuille Thématique Climat Sahel – volet Burkina Faso (PTCS-BFA)</w:t>
      </w:r>
    </w:p>
    <w:p w14:paraId="15AB425C" w14:textId="1159EE1B" w:rsidR="006D6758" w:rsidRPr="00071BDA" w:rsidRDefault="00C62994" w:rsidP="004875D1">
      <w:pPr>
        <w:spacing w:before="120" w:after="0"/>
        <w:jc w:val="center"/>
        <w:rPr>
          <w:rStyle w:val="lev"/>
          <w:rFonts w:ascii="Georgia" w:hAnsi="Georgia" w:cs="Arial"/>
          <w:sz w:val="20"/>
          <w:lang w:val="fr-FR"/>
        </w:rPr>
      </w:pPr>
      <w:r w:rsidRPr="00071BDA">
        <w:rPr>
          <w:rStyle w:val="lev"/>
          <w:rFonts w:ascii="Georgia" w:hAnsi="Georgia" w:cs="Arial"/>
          <w:sz w:val="20"/>
          <w:lang w:val="fr-FR"/>
        </w:rPr>
        <w:t>R</w:t>
      </w:r>
      <w:r w:rsidR="00115D4A" w:rsidRPr="00071BDA">
        <w:rPr>
          <w:rStyle w:val="lev"/>
          <w:rFonts w:ascii="Georgia" w:hAnsi="Georgia" w:cs="Arial"/>
          <w:sz w:val="20"/>
          <w:lang w:val="fr-FR"/>
        </w:rPr>
        <w:t>é</w:t>
      </w:r>
      <w:r w:rsidR="00F01558" w:rsidRPr="00071BDA">
        <w:rPr>
          <w:rStyle w:val="lev"/>
          <w:rFonts w:ascii="Georgia" w:hAnsi="Georgia" w:cs="Arial"/>
          <w:sz w:val="20"/>
          <w:lang w:val="fr-FR"/>
        </w:rPr>
        <w:t>f</w:t>
      </w:r>
      <w:r w:rsidR="00115D4A" w:rsidRPr="00071BDA">
        <w:rPr>
          <w:rStyle w:val="lev"/>
          <w:rFonts w:ascii="Georgia" w:hAnsi="Georgia" w:cs="Arial"/>
          <w:sz w:val="20"/>
          <w:lang w:val="fr-FR"/>
        </w:rPr>
        <w:t>é</w:t>
      </w:r>
      <w:r w:rsidR="00F01558" w:rsidRPr="00071BDA">
        <w:rPr>
          <w:rStyle w:val="lev"/>
          <w:rFonts w:ascii="Georgia" w:hAnsi="Georgia" w:cs="Arial"/>
          <w:sz w:val="20"/>
          <w:lang w:val="fr-FR"/>
        </w:rPr>
        <w:t>rence</w:t>
      </w:r>
      <w:r w:rsidR="008003C8" w:rsidRPr="00071BDA">
        <w:rPr>
          <w:rStyle w:val="lev"/>
          <w:rFonts w:ascii="Georgia" w:hAnsi="Georgia" w:cs="Arial"/>
          <w:sz w:val="20"/>
          <w:lang w:val="fr-FR"/>
        </w:rPr>
        <w:t xml:space="preserve"> du marché</w:t>
      </w:r>
      <w:r w:rsidR="00115D4A" w:rsidRPr="00071BDA">
        <w:rPr>
          <w:rStyle w:val="lev"/>
          <w:rFonts w:ascii="Georgia" w:hAnsi="Georgia" w:cs="Arial"/>
          <w:sz w:val="20"/>
          <w:lang w:val="fr-FR"/>
        </w:rPr>
        <w:t> </w:t>
      </w:r>
      <w:r w:rsidR="00F01558" w:rsidRPr="00071BDA">
        <w:rPr>
          <w:rStyle w:val="lev"/>
          <w:rFonts w:ascii="Georgia" w:hAnsi="Georgia" w:cs="Arial"/>
          <w:sz w:val="20"/>
          <w:lang w:val="fr-FR"/>
        </w:rPr>
        <w:t>:</w:t>
      </w:r>
      <w:r w:rsidR="00F01558" w:rsidRPr="00071BDA">
        <w:rPr>
          <w:rStyle w:val="lev"/>
          <w:rFonts w:ascii="Georgia" w:hAnsi="Georgia" w:cs="Arial"/>
          <w:b w:val="0"/>
          <w:bCs/>
          <w:sz w:val="20"/>
          <w:lang w:val="fr-FR"/>
        </w:rPr>
        <w:t xml:space="preserve"> </w:t>
      </w:r>
      <w:r w:rsidR="009821AF" w:rsidRPr="009821AF">
        <w:rPr>
          <w:rStyle w:val="lev"/>
          <w:rFonts w:ascii="Georgia" w:hAnsi="Georgia" w:cs="Arial"/>
          <w:sz w:val="20"/>
          <w:lang w:val="fr-FR"/>
        </w:rPr>
        <w:t>BFA21001</w:t>
      </w:r>
      <w:r w:rsidR="009821AF" w:rsidRPr="009821AF">
        <w:rPr>
          <w:rStyle w:val="lev"/>
          <w:rFonts w:ascii="Georgia" w:hAnsi="Georgia" w:cs="Arial"/>
          <w:sz w:val="20"/>
        </w:rPr>
        <w:t>-100</w:t>
      </w:r>
      <w:r w:rsidR="005F768A">
        <w:rPr>
          <w:rStyle w:val="lev"/>
          <w:rFonts w:ascii="Georgia" w:hAnsi="Georgia" w:cs="Arial"/>
          <w:sz w:val="20"/>
        </w:rPr>
        <w:t>45</w:t>
      </w:r>
    </w:p>
    <w:p w14:paraId="0F6FD39F" w14:textId="77777777" w:rsidR="001E1851" w:rsidRPr="00071BDA" w:rsidRDefault="001E1851" w:rsidP="004875D1">
      <w:pPr>
        <w:spacing w:before="120" w:after="0"/>
        <w:jc w:val="center"/>
        <w:rPr>
          <w:rStyle w:val="lev"/>
          <w:rFonts w:ascii="Georgia" w:hAnsi="Georgia"/>
          <w:bCs/>
          <w:sz w:val="20"/>
        </w:rPr>
      </w:pPr>
    </w:p>
    <w:tbl>
      <w:tblPr>
        <w:tblW w:w="133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2825"/>
        <w:gridCol w:w="3016"/>
        <w:gridCol w:w="4085"/>
        <w:gridCol w:w="2827"/>
      </w:tblGrid>
      <w:tr w:rsidR="00D13068" w:rsidRPr="00BD53F8" w14:paraId="0B951925" w14:textId="77777777" w:rsidTr="00D13068">
        <w:trPr>
          <w:trHeight w:val="567"/>
          <w:jc w:val="center"/>
        </w:trPr>
        <w:tc>
          <w:tcPr>
            <w:tcW w:w="570" w:type="dxa"/>
            <w:shd w:val="pct10" w:color="auto" w:fill="auto"/>
            <w:vAlign w:val="center"/>
          </w:tcPr>
          <w:p w14:paraId="5C7E22B7" w14:textId="5FED1CCA" w:rsidR="00D13068" w:rsidRPr="00D13068" w:rsidRDefault="00D13068" w:rsidP="00D1306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 w:cs="Arial"/>
                <w:b/>
                <w:sz w:val="18"/>
                <w:szCs w:val="18"/>
                <w:lang w:val="fr-FR"/>
              </w:rPr>
            </w:pPr>
            <w:r w:rsidRPr="00D13068">
              <w:rPr>
                <w:rFonts w:ascii="Georgia" w:hAnsi="Georgia" w:cs="Arial"/>
                <w:b/>
                <w:sz w:val="18"/>
                <w:szCs w:val="18"/>
                <w:lang w:val="fr-FR"/>
              </w:rPr>
              <w:t>N°</w:t>
            </w:r>
          </w:p>
        </w:tc>
        <w:tc>
          <w:tcPr>
            <w:tcW w:w="2825" w:type="dxa"/>
            <w:shd w:val="pct10" w:color="auto" w:fill="auto"/>
            <w:vAlign w:val="center"/>
          </w:tcPr>
          <w:p w14:paraId="6BFB73EE" w14:textId="758077BA" w:rsidR="00D13068" w:rsidRPr="00D13068" w:rsidRDefault="00D13068" w:rsidP="00D1306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 w:cs="Arial"/>
                <w:b/>
                <w:sz w:val="18"/>
                <w:szCs w:val="18"/>
                <w:lang w:val="fr-FR"/>
              </w:rPr>
            </w:pPr>
            <w:r w:rsidRPr="00D13068">
              <w:rPr>
                <w:rFonts w:ascii="Georgia" w:hAnsi="Georgia" w:cs="Arial"/>
                <w:b/>
                <w:sz w:val="18"/>
                <w:szCs w:val="18"/>
                <w:lang w:val="fr-FR"/>
              </w:rPr>
              <w:t>Nom de l’entité</w:t>
            </w:r>
          </w:p>
        </w:tc>
        <w:tc>
          <w:tcPr>
            <w:tcW w:w="3016" w:type="dxa"/>
            <w:shd w:val="pct10" w:color="auto" w:fill="auto"/>
            <w:vAlign w:val="center"/>
          </w:tcPr>
          <w:p w14:paraId="289B738A" w14:textId="77777777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 w:cs="Arial"/>
                <w:b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 w:cs="Arial"/>
                <w:b/>
                <w:sz w:val="18"/>
                <w:szCs w:val="18"/>
                <w:lang w:val="fr-FR"/>
              </w:rPr>
              <w:t>Téléphone</w:t>
            </w:r>
          </w:p>
        </w:tc>
        <w:tc>
          <w:tcPr>
            <w:tcW w:w="4085" w:type="dxa"/>
            <w:shd w:val="pct10" w:color="auto" w:fill="auto"/>
            <w:vAlign w:val="center"/>
          </w:tcPr>
          <w:p w14:paraId="6EAC3532" w14:textId="77777777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 w:cs="Arial"/>
                <w:b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 w:cs="Arial"/>
                <w:b/>
                <w:sz w:val="18"/>
                <w:szCs w:val="18"/>
                <w:lang w:val="fr-FR"/>
              </w:rPr>
              <w:t>Email</w:t>
            </w:r>
          </w:p>
        </w:tc>
        <w:tc>
          <w:tcPr>
            <w:tcW w:w="2827" w:type="dxa"/>
            <w:shd w:val="pct10" w:color="auto" w:fill="auto"/>
            <w:vAlign w:val="center"/>
          </w:tcPr>
          <w:p w14:paraId="5F81A49E" w14:textId="77777777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 w:cs="Arial"/>
                <w:b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 w:cs="Arial"/>
                <w:b/>
                <w:sz w:val="18"/>
                <w:szCs w:val="18"/>
                <w:lang w:val="fr-FR"/>
              </w:rPr>
              <w:t>Raisons choix</w:t>
            </w:r>
          </w:p>
        </w:tc>
      </w:tr>
      <w:tr w:rsidR="00D13068" w:rsidRPr="00BD53F8" w14:paraId="018D9B52" w14:textId="77777777" w:rsidTr="00D13068">
        <w:trPr>
          <w:trHeight w:val="567"/>
          <w:jc w:val="center"/>
        </w:trPr>
        <w:tc>
          <w:tcPr>
            <w:tcW w:w="570" w:type="dxa"/>
            <w:vAlign w:val="center"/>
          </w:tcPr>
          <w:p w14:paraId="6DB351A9" w14:textId="2676685F" w:rsidR="00D13068" w:rsidRPr="00D13068" w:rsidRDefault="00D13068" w:rsidP="00D1306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b/>
                <w:sz w:val="18"/>
                <w:szCs w:val="18"/>
                <w:lang w:val="fr-FR"/>
              </w:rPr>
            </w:pPr>
            <w:r w:rsidRPr="00D13068">
              <w:rPr>
                <w:rFonts w:ascii="Georgia" w:hAnsi="Georgia"/>
                <w:b/>
                <w:sz w:val="18"/>
                <w:szCs w:val="18"/>
                <w:lang w:val="fr-FR"/>
              </w:rPr>
              <w:t>1</w:t>
            </w:r>
          </w:p>
        </w:tc>
        <w:tc>
          <w:tcPr>
            <w:tcW w:w="2825" w:type="dxa"/>
            <w:shd w:val="clear" w:color="auto" w:fill="auto"/>
            <w:vAlign w:val="center"/>
          </w:tcPr>
          <w:p w14:paraId="7822B181" w14:textId="4EA010DA" w:rsidR="00D13068" w:rsidRPr="00D13068" w:rsidRDefault="00D13068" w:rsidP="00D1306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b/>
                <w:sz w:val="18"/>
                <w:szCs w:val="18"/>
                <w:lang w:val="fr-FR"/>
              </w:rPr>
            </w:pPr>
            <w:r w:rsidRPr="00D13068">
              <w:rPr>
                <w:rFonts w:ascii="Georgia" w:hAnsi="Georgia"/>
                <w:b/>
                <w:sz w:val="18"/>
                <w:szCs w:val="18"/>
                <w:lang w:val="fr-FR"/>
              </w:rPr>
              <w:t>CAFI-B</w:t>
            </w:r>
          </w:p>
        </w:tc>
        <w:tc>
          <w:tcPr>
            <w:tcW w:w="3016" w:type="dxa"/>
            <w:shd w:val="clear" w:color="auto" w:fill="auto"/>
            <w:vAlign w:val="center"/>
          </w:tcPr>
          <w:p w14:paraId="3C846773" w14:textId="77777777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06 BP 10489 Ouagadougou 06</w:t>
            </w:r>
          </w:p>
          <w:p w14:paraId="0C139149" w14:textId="77777777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 xml:space="preserve">+226 25500199 </w:t>
            </w:r>
          </w:p>
          <w:p w14:paraId="66009135" w14:textId="6FC5A338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+226 70259120</w:t>
            </w:r>
          </w:p>
        </w:tc>
        <w:tc>
          <w:tcPr>
            <w:tcW w:w="4085" w:type="dxa"/>
            <w:shd w:val="clear" w:color="auto" w:fill="auto"/>
            <w:vAlign w:val="center"/>
          </w:tcPr>
          <w:p w14:paraId="235BEDBC" w14:textId="77777777" w:rsidR="00D13068" w:rsidRPr="00BD53F8" w:rsidRDefault="00310405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Style w:val="Lienhypertexte"/>
                <w:rFonts w:ascii="Georgia" w:hAnsi="Georgia"/>
                <w:sz w:val="18"/>
                <w:szCs w:val="18"/>
                <w:lang w:val="fr-FR"/>
              </w:rPr>
            </w:pPr>
            <w:hyperlink r:id="rId11" w:history="1">
              <w:r w:rsidR="00D13068" w:rsidRPr="00BD53F8">
                <w:rPr>
                  <w:rStyle w:val="Lienhypertexte"/>
                  <w:rFonts w:ascii="Georgia" w:hAnsi="Georgia"/>
                  <w:sz w:val="18"/>
                  <w:szCs w:val="18"/>
                  <w:lang w:val="fr-FR"/>
                </w:rPr>
                <w:t>cafi@fasonet.bf</w:t>
              </w:r>
            </w:hyperlink>
          </w:p>
          <w:p w14:paraId="3ECF8355" w14:textId="0024EB1A" w:rsidR="00D13068" w:rsidRPr="00BD53F8" w:rsidRDefault="00310405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Style w:val="Lienhypertexte"/>
                <w:rFonts w:ascii="Georgia" w:hAnsi="Georgia"/>
                <w:sz w:val="18"/>
                <w:szCs w:val="18"/>
                <w:lang w:val="fr-FR"/>
              </w:rPr>
            </w:pPr>
            <w:hyperlink r:id="rId12" w:history="1">
              <w:r w:rsidR="00D13068" w:rsidRPr="00BD53F8">
                <w:rPr>
                  <w:rStyle w:val="Lienhypertexte"/>
                  <w:rFonts w:ascii="Georgia" w:hAnsi="Georgia"/>
                  <w:sz w:val="18"/>
                  <w:szCs w:val="18"/>
                  <w:lang w:val="fr-FR"/>
                </w:rPr>
                <w:t>cafis2000@yahoo.fr</w:t>
              </w:r>
            </w:hyperlink>
          </w:p>
        </w:tc>
        <w:tc>
          <w:tcPr>
            <w:tcW w:w="2827" w:type="dxa"/>
            <w:vAlign w:val="center"/>
          </w:tcPr>
          <w:p w14:paraId="39EE2EFE" w14:textId="5F5E86C7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both"/>
              <w:rPr>
                <w:rFonts w:ascii="Georgia" w:hAnsi="Georgia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Bureau d’étude spécialisé dans les études et suivi-contrôle de boulis</w:t>
            </w:r>
          </w:p>
        </w:tc>
      </w:tr>
      <w:tr w:rsidR="00D13068" w:rsidRPr="00BD53F8" w14:paraId="056C4010" w14:textId="77777777" w:rsidTr="00D13068">
        <w:trPr>
          <w:trHeight w:val="567"/>
          <w:jc w:val="center"/>
        </w:trPr>
        <w:tc>
          <w:tcPr>
            <w:tcW w:w="570" w:type="dxa"/>
            <w:vAlign w:val="center"/>
          </w:tcPr>
          <w:p w14:paraId="1893E856" w14:textId="278EC913" w:rsidR="00D13068" w:rsidRPr="00D13068" w:rsidRDefault="00D13068" w:rsidP="00D1306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b/>
                <w:sz w:val="18"/>
                <w:szCs w:val="18"/>
                <w:lang w:val="fr-FR"/>
              </w:rPr>
            </w:pPr>
            <w:r w:rsidRPr="00D13068">
              <w:rPr>
                <w:rFonts w:ascii="Georgia" w:hAnsi="Georgia"/>
                <w:b/>
                <w:sz w:val="18"/>
                <w:szCs w:val="18"/>
                <w:lang w:val="fr-FR"/>
              </w:rPr>
              <w:t>2</w:t>
            </w:r>
          </w:p>
        </w:tc>
        <w:tc>
          <w:tcPr>
            <w:tcW w:w="2825" w:type="dxa"/>
            <w:shd w:val="clear" w:color="auto" w:fill="auto"/>
            <w:vAlign w:val="center"/>
          </w:tcPr>
          <w:p w14:paraId="308C527C" w14:textId="0320B387" w:rsidR="00D13068" w:rsidRPr="00D13068" w:rsidRDefault="00D13068" w:rsidP="00D1306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b/>
                <w:sz w:val="18"/>
                <w:szCs w:val="18"/>
                <w:lang w:val="fr-FR"/>
              </w:rPr>
            </w:pPr>
            <w:r w:rsidRPr="00D13068">
              <w:rPr>
                <w:rFonts w:ascii="Georgia" w:hAnsi="Georgia"/>
                <w:b/>
                <w:sz w:val="18"/>
                <w:szCs w:val="18"/>
                <w:lang w:val="fr-FR"/>
              </w:rPr>
              <w:t>YIIDA SARL</w:t>
            </w:r>
          </w:p>
        </w:tc>
        <w:tc>
          <w:tcPr>
            <w:tcW w:w="3016" w:type="dxa"/>
            <w:shd w:val="clear" w:color="auto" w:fill="auto"/>
            <w:vAlign w:val="center"/>
          </w:tcPr>
          <w:p w14:paraId="43341E1B" w14:textId="77777777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07 BP 5218 Ouagadougou 07</w:t>
            </w:r>
          </w:p>
          <w:p w14:paraId="124533A5" w14:textId="1669585A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+226 25407579</w:t>
            </w:r>
          </w:p>
        </w:tc>
        <w:tc>
          <w:tcPr>
            <w:tcW w:w="4085" w:type="dxa"/>
            <w:shd w:val="clear" w:color="auto" w:fill="auto"/>
            <w:vAlign w:val="center"/>
          </w:tcPr>
          <w:p w14:paraId="03DB02B2" w14:textId="24115165" w:rsidR="00D13068" w:rsidRPr="00BD53F8" w:rsidRDefault="00310405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Style w:val="Lienhypertexte"/>
                <w:rFonts w:ascii="Georgia" w:hAnsi="Georgia"/>
                <w:sz w:val="18"/>
                <w:szCs w:val="18"/>
                <w:lang w:val="fr-FR"/>
              </w:rPr>
            </w:pPr>
            <w:hyperlink r:id="rId13" w:history="1">
              <w:r w:rsidR="00D13068" w:rsidRPr="00BD53F8">
                <w:rPr>
                  <w:rStyle w:val="Lienhypertexte"/>
                  <w:rFonts w:ascii="Georgia" w:hAnsi="Georgia"/>
                  <w:sz w:val="18"/>
                  <w:szCs w:val="18"/>
                  <w:lang w:val="fr-FR"/>
                </w:rPr>
                <w:t>yiidaer@gmail.com</w:t>
              </w:r>
            </w:hyperlink>
            <w:r w:rsidR="00D13068" w:rsidRPr="00BD53F8">
              <w:rPr>
                <w:rStyle w:val="Lienhypertexte"/>
                <w:rFonts w:ascii="Georgia" w:hAnsi="Georgia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2827" w:type="dxa"/>
            <w:vAlign w:val="center"/>
          </w:tcPr>
          <w:p w14:paraId="040315E9" w14:textId="4E51386A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both"/>
              <w:rPr>
                <w:rFonts w:ascii="Georgia" w:hAnsi="Georgia" w:cs="Arial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Bureau d’étude spécialisé dans les études et suivi-contrôle de boulis</w:t>
            </w:r>
          </w:p>
        </w:tc>
      </w:tr>
      <w:tr w:rsidR="00D13068" w:rsidRPr="00BD53F8" w14:paraId="6407674B" w14:textId="77777777" w:rsidTr="00D13068">
        <w:trPr>
          <w:trHeight w:val="567"/>
          <w:jc w:val="center"/>
        </w:trPr>
        <w:tc>
          <w:tcPr>
            <w:tcW w:w="570" w:type="dxa"/>
            <w:vAlign w:val="center"/>
          </w:tcPr>
          <w:p w14:paraId="53E52EC5" w14:textId="2BC49919" w:rsidR="00D13068" w:rsidRPr="00D13068" w:rsidRDefault="00D13068" w:rsidP="00D1306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b/>
                <w:sz w:val="18"/>
                <w:szCs w:val="18"/>
                <w:lang w:val="fr-FR"/>
              </w:rPr>
            </w:pPr>
            <w:r w:rsidRPr="00D13068">
              <w:rPr>
                <w:rFonts w:ascii="Georgia" w:hAnsi="Georgia"/>
                <w:b/>
                <w:sz w:val="18"/>
                <w:szCs w:val="18"/>
                <w:lang w:val="fr-FR"/>
              </w:rPr>
              <w:t>3</w:t>
            </w:r>
          </w:p>
        </w:tc>
        <w:tc>
          <w:tcPr>
            <w:tcW w:w="2825" w:type="dxa"/>
            <w:shd w:val="clear" w:color="auto" w:fill="auto"/>
            <w:vAlign w:val="center"/>
          </w:tcPr>
          <w:p w14:paraId="5D7A0375" w14:textId="407B43CF" w:rsidR="00D13068" w:rsidRPr="00D13068" w:rsidRDefault="00D13068" w:rsidP="00D1306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b/>
                <w:sz w:val="18"/>
                <w:szCs w:val="18"/>
                <w:lang w:val="fr-FR"/>
              </w:rPr>
            </w:pPr>
            <w:r w:rsidRPr="00D13068">
              <w:rPr>
                <w:rFonts w:ascii="Georgia" w:hAnsi="Georgia"/>
                <w:b/>
                <w:sz w:val="18"/>
                <w:szCs w:val="18"/>
                <w:lang w:val="fr-FR"/>
              </w:rPr>
              <w:t>BETAT-IC</w:t>
            </w:r>
          </w:p>
        </w:tc>
        <w:tc>
          <w:tcPr>
            <w:tcW w:w="3016" w:type="dxa"/>
            <w:shd w:val="clear" w:color="auto" w:fill="auto"/>
            <w:vAlign w:val="center"/>
          </w:tcPr>
          <w:p w14:paraId="732F6FE1" w14:textId="77777777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11 BP 874 CMS Ouagadougou 11</w:t>
            </w:r>
          </w:p>
          <w:p w14:paraId="2CE37E24" w14:textId="72B899E5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+226 77202788 +226 70202788</w:t>
            </w:r>
          </w:p>
        </w:tc>
        <w:tc>
          <w:tcPr>
            <w:tcW w:w="4085" w:type="dxa"/>
            <w:shd w:val="clear" w:color="auto" w:fill="auto"/>
            <w:vAlign w:val="center"/>
          </w:tcPr>
          <w:p w14:paraId="2E6AEE5D" w14:textId="21CEF64C" w:rsidR="00D13068" w:rsidRPr="00BD53F8" w:rsidRDefault="00310405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Style w:val="Lienhypertexte"/>
                <w:rFonts w:ascii="Georgia" w:hAnsi="Georgia"/>
                <w:sz w:val="18"/>
                <w:szCs w:val="18"/>
                <w:lang w:val="fr-FR"/>
              </w:rPr>
            </w:pPr>
            <w:hyperlink r:id="rId14" w:history="1">
              <w:r w:rsidR="00D13068" w:rsidRPr="00BD53F8">
                <w:rPr>
                  <w:rStyle w:val="Lienhypertexte"/>
                  <w:rFonts w:ascii="Georgia" w:hAnsi="Georgia"/>
                  <w:sz w:val="18"/>
                  <w:szCs w:val="18"/>
                  <w:lang w:val="fr-FR"/>
                </w:rPr>
                <w:t>b.serge@betat-ic.com</w:t>
              </w:r>
            </w:hyperlink>
            <w:r w:rsidR="00D13068" w:rsidRPr="00BD53F8">
              <w:rPr>
                <w:rStyle w:val="Lienhypertexte"/>
                <w:rFonts w:ascii="Georgia" w:hAnsi="Georgia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2827" w:type="dxa"/>
            <w:vAlign w:val="center"/>
          </w:tcPr>
          <w:p w14:paraId="574743F8" w14:textId="76BFF2C8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both"/>
              <w:rPr>
                <w:rFonts w:ascii="Georgia" w:hAnsi="Georgia" w:cs="Arial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Bureau d’étude spécialisé dans les études et suivi-contrôle de boulis</w:t>
            </w:r>
          </w:p>
        </w:tc>
      </w:tr>
      <w:tr w:rsidR="00D13068" w:rsidRPr="00BD53F8" w14:paraId="06A77C62" w14:textId="77777777" w:rsidTr="00D13068">
        <w:trPr>
          <w:trHeight w:val="567"/>
          <w:jc w:val="center"/>
        </w:trPr>
        <w:tc>
          <w:tcPr>
            <w:tcW w:w="570" w:type="dxa"/>
            <w:vAlign w:val="center"/>
          </w:tcPr>
          <w:p w14:paraId="0A81D813" w14:textId="30321A97" w:rsidR="00D13068" w:rsidRPr="00D13068" w:rsidRDefault="00D13068" w:rsidP="00D1306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b/>
                <w:sz w:val="18"/>
                <w:szCs w:val="18"/>
                <w:lang w:val="fr-FR"/>
              </w:rPr>
            </w:pPr>
            <w:r w:rsidRPr="00D13068">
              <w:rPr>
                <w:rFonts w:ascii="Georgia" w:hAnsi="Georgia"/>
                <w:b/>
                <w:sz w:val="18"/>
                <w:szCs w:val="18"/>
                <w:lang w:val="fr-FR"/>
              </w:rPr>
              <w:t>4</w:t>
            </w:r>
          </w:p>
        </w:tc>
        <w:tc>
          <w:tcPr>
            <w:tcW w:w="2825" w:type="dxa"/>
            <w:shd w:val="clear" w:color="auto" w:fill="auto"/>
            <w:vAlign w:val="center"/>
          </w:tcPr>
          <w:p w14:paraId="1E69CC4E" w14:textId="4E32B620" w:rsidR="00D13068" w:rsidRPr="00D13068" w:rsidRDefault="00D13068" w:rsidP="00D1306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b/>
                <w:sz w:val="18"/>
                <w:szCs w:val="18"/>
                <w:lang w:val="fr-FR"/>
              </w:rPr>
            </w:pPr>
            <w:r w:rsidRPr="00D13068">
              <w:rPr>
                <w:rFonts w:ascii="Georgia" w:hAnsi="Georgia"/>
                <w:b/>
                <w:sz w:val="18"/>
                <w:szCs w:val="18"/>
                <w:lang w:val="fr-FR"/>
              </w:rPr>
              <w:t>GBTI</w:t>
            </w:r>
          </w:p>
        </w:tc>
        <w:tc>
          <w:tcPr>
            <w:tcW w:w="3016" w:type="dxa"/>
            <w:shd w:val="clear" w:color="auto" w:fill="auto"/>
            <w:vAlign w:val="center"/>
          </w:tcPr>
          <w:p w14:paraId="11FFCEA6" w14:textId="77777777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07 BP 105 Ouagadougou 07</w:t>
            </w:r>
          </w:p>
          <w:p w14:paraId="65D7BFCA" w14:textId="3B6A057C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+226 76 45 89 47</w:t>
            </w:r>
          </w:p>
          <w:p w14:paraId="5BCF9E02" w14:textId="015C2593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+226 71 84 10 48</w:t>
            </w:r>
          </w:p>
        </w:tc>
        <w:tc>
          <w:tcPr>
            <w:tcW w:w="4085" w:type="dxa"/>
            <w:shd w:val="clear" w:color="auto" w:fill="auto"/>
            <w:vAlign w:val="center"/>
          </w:tcPr>
          <w:p w14:paraId="46ED8C1E" w14:textId="363C81AD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Style w:val="Lienhypertexte"/>
                <w:rFonts w:ascii="Georgia" w:hAnsi="Georgia"/>
                <w:sz w:val="18"/>
                <w:szCs w:val="18"/>
                <w:lang w:val="fr-FR"/>
              </w:rPr>
            </w:pPr>
            <w:r w:rsidRPr="00BD53F8">
              <w:rPr>
                <w:rStyle w:val="Lienhypertexte"/>
                <w:rFonts w:ascii="Georgia" w:hAnsi="Georgia"/>
                <w:sz w:val="18"/>
                <w:szCs w:val="18"/>
                <w:lang w:val="fr-FR"/>
              </w:rPr>
              <w:t>bognini_ali@yahoo.fr</w:t>
            </w:r>
          </w:p>
        </w:tc>
        <w:tc>
          <w:tcPr>
            <w:tcW w:w="2827" w:type="dxa"/>
            <w:vAlign w:val="center"/>
          </w:tcPr>
          <w:p w14:paraId="22252920" w14:textId="5B3540E0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both"/>
              <w:rPr>
                <w:rFonts w:ascii="Georgia" w:hAnsi="Georgia" w:cs="Arial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Bureau d’étude spécialisé dans les études et suivi-contrôle de boulis</w:t>
            </w:r>
          </w:p>
        </w:tc>
      </w:tr>
      <w:tr w:rsidR="00D13068" w:rsidRPr="00BD53F8" w14:paraId="5F7FE8AA" w14:textId="77777777" w:rsidTr="00D13068">
        <w:trPr>
          <w:trHeight w:val="567"/>
          <w:jc w:val="center"/>
        </w:trPr>
        <w:tc>
          <w:tcPr>
            <w:tcW w:w="570" w:type="dxa"/>
            <w:vAlign w:val="center"/>
          </w:tcPr>
          <w:p w14:paraId="5B111E53" w14:textId="0D32E9C7" w:rsidR="00D13068" w:rsidRPr="00D13068" w:rsidRDefault="00D13068" w:rsidP="00D1306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b/>
                <w:sz w:val="18"/>
                <w:szCs w:val="18"/>
                <w:lang w:val="fr-FR"/>
              </w:rPr>
            </w:pPr>
            <w:r w:rsidRPr="00D13068">
              <w:rPr>
                <w:rFonts w:ascii="Georgia" w:hAnsi="Georgia"/>
                <w:b/>
                <w:sz w:val="18"/>
                <w:szCs w:val="18"/>
                <w:lang w:val="fr-FR"/>
              </w:rPr>
              <w:t>5</w:t>
            </w:r>
          </w:p>
        </w:tc>
        <w:tc>
          <w:tcPr>
            <w:tcW w:w="2825" w:type="dxa"/>
            <w:shd w:val="clear" w:color="auto" w:fill="auto"/>
            <w:vAlign w:val="center"/>
          </w:tcPr>
          <w:p w14:paraId="0C7A5525" w14:textId="257A2CB0" w:rsidR="00D13068" w:rsidRPr="00D13068" w:rsidRDefault="00D13068" w:rsidP="00D1306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b/>
                <w:sz w:val="18"/>
                <w:szCs w:val="18"/>
                <w:lang w:val="fr-FR"/>
              </w:rPr>
            </w:pPr>
            <w:r w:rsidRPr="00D13068">
              <w:rPr>
                <w:rFonts w:ascii="Georgia" w:hAnsi="Georgia"/>
                <w:b/>
                <w:sz w:val="18"/>
                <w:szCs w:val="18"/>
                <w:lang w:val="fr-FR"/>
              </w:rPr>
              <w:t>IGIP Afrique</w:t>
            </w:r>
          </w:p>
        </w:tc>
        <w:tc>
          <w:tcPr>
            <w:tcW w:w="3016" w:type="dxa"/>
            <w:shd w:val="clear" w:color="auto" w:fill="auto"/>
            <w:vAlign w:val="center"/>
          </w:tcPr>
          <w:p w14:paraId="0980C21F" w14:textId="77777777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01 BP 4893 Ouagadougou 01, Burkina Faso</w:t>
            </w:r>
          </w:p>
          <w:p w14:paraId="4C2121F1" w14:textId="32E5905E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+226 25 34 15 29</w:t>
            </w:r>
          </w:p>
        </w:tc>
        <w:tc>
          <w:tcPr>
            <w:tcW w:w="4085" w:type="dxa"/>
            <w:shd w:val="clear" w:color="auto" w:fill="auto"/>
            <w:vAlign w:val="center"/>
          </w:tcPr>
          <w:p w14:paraId="2E1FE88D" w14:textId="5A897147" w:rsidR="00D13068" w:rsidRPr="00BD53F8" w:rsidRDefault="00310405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Style w:val="Lienhypertexte"/>
                <w:rFonts w:ascii="Georgia" w:hAnsi="Georgia"/>
                <w:sz w:val="18"/>
                <w:szCs w:val="18"/>
                <w:lang w:val="fr-FR"/>
              </w:rPr>
            </w:pPr>
            <w:hyperlink r:id="rId15" w:history="1">
              <w:r w:rsidR="00D13068" w:rsidRPr="00BD53F8">
                <w:rPr>
                  <w:rStyle w:val="Lienhypertexte"/>
                  <w:rFonts w:ascii="Georgia" w:hAnsi="Georgia"/>
                  <w:sz w:val="18"/>
                  <w:szCs w:val="18"/>
                  <w:lang w:val="fr-FR"/>
                </w:rPr>
                <w:t>igipafrique@fasonet.bf</w:t>
              </w:r>
            </w:hyperlink>
            <w:r w:rsidR="00D13068" w:rsidRPr="00BD53F8">
              <w:rPr>
                <w:rStyle w:val="Lienhypertexte"/>
                <w:rFonts w:ascii="Georgia" w:hAnsi="Georgia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2827" w:type="dxa"/>
            <w:vAlign w:val="center"/>
          </w:tcPr>
          <w:p w14:paraId="19294670" w14:textId="10191E29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both"/>
              <w:rPr>
                <w:rFonts w:ascii="Georgia" w:hAnsi="Georgia" w:cs="Arial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Bureau d’étude spécialisé dans les études et suivi-contrôle de boulis</w:t>
            </w:r>
          </w:p>
        </w:tc>
      </w:tr>
      <w:tr w:rsidR="00D13068" w:rsidRPr="00BD53F8" w14:paraId="05CD3000" w14:textId="77777777" w:rsidTr="00D13068">
        <w:trPr>
          <w:trHeight w:val="567"/>
          <w:jc w:val="center"/>
        </w:trPr>
        <w:tc>
          <w:tcPr>
            <w:tcW w:w="570" w:type="dxa"/>
            <w:vAlign w:val="center"/>
          </w:tcPr>
          <w:p w14:paraId="012240BE" w14:textId="753F1F60" w:rsidR="00D13068" w:rsidRPr="00D13068" w:rsidRDefault="00D13068" w:rsidP="00D1306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 w:cs="Arial"/>
                <w:b/>
                <w:sz w:val="18"/>
                <w:szCs w:val="18"/>
                <w:lang w:val="fr-FR"/>
              </w:rPr>
            </w:pPr>
            <w:r w:rsidRPr="00D13068">
              <w:rPr>
                <w:rFonts w:ascii="Georgia" w:hAnsi="Georgia" w:cs="Arial"/>
                <w:b/>
                <w:sz w:val="18"/>
                <w:szCs w:val="18"/>
                <w:lang w:val="fr-FR"/>
              </w:rPr>
              <w:t>6</w:t>
            </w:r>
          </w:p>
        </w:tc>
        <w:tc>
          <w:tcPr>
            <w:tcW w:w="2825" w:type="dxa"/>
            <w:shd w:val="clear" w:color="auto" w:fill="auto"/>
            <w:vAlign w:val="center"/>
          </w:tcPr>
          <w:p w14:paraId="5238C9E6" w14:textId="4D779F2C" w:rsidR="00D13068" w:rsidRPr="00D13068" w:rsidRDefault="00D13068" w:rsidP="00D1306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b/>
                <w:sz w:val="18"/>
                <w:szCs w:val="18"/>
                <w:lang w:val="fr-FR"/>
              </w:rPr>
            </w:pPr>
            <w:r w:rsidRPr="00D13068">
              <w:rPr>
                <w:rFonts w:ascii="Georgia" w:hAnsi="Georgia" w:cs="Arial"/>
                <w:b/>
                <w:sz w:val="18"/>
                <w:szCs w:val="18"/>
                <w:lang w:val="fr-FR"/>
              </w:rPr>
              <w:t>CREER</w:t>
            </w:r>
          </w:p>
        </w:tc>
        <w:tc>
          <w:tcPr>
            <w:tcW w:w="3016" w:type="dxa"/>
            <w:shd w:val="clear" w:color="auto" w:fill="auto"/>
            <w:vAlign w:val="center"/>
          </w:tcPr>
          <w:p w14:paraId="41E94893" w14:textId="77777777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 w:cs="Arial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 w:cs="Arial"/>
                <w:sz w:val="18"/>
                <w:szCs w:val="18"/>
                <w:lang w:val="fr-FR"/>
              </w:rPr>
              <w:t>09 BP 1222 Ouagadougou 09</w:t>
            </w:r>
          </w:p>
          <w:p w14:paraId="2D920DAA" w14:textId="77777777" w:rsidR="00D13068" w:rsidRPr="00BD53F8" w:rsidRDefault="00D13068" w:rsidP="00BD53F8">
            <w:pPr>
              <w:widowControl/>
              <w:autoSpaceDE w:val="0"/>
              <w:autoSpaceDN w:val="0"/>
              <w:adjustRightInd w:val="0"/>
              <w:spacing w:before="0" w:after="0" w:line="276" w:lineRule="auto"/>
              <w:jc w:val="center"/>
              <w:rPr>
                <w:rFonts w:ascii="Georgia" w:hAnsi="Georgia" w:cs="Arial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 w:cs="Arial"/>
                <w:sz w:val="18"/>
                <w:szCs w:val="18"/>
                <w:lang w:val="fr-FR"/>
              </w:rPr>
              <w:t>+226 78930071</w:t>
            </w:r>
          </w:p>
          <w:p w14:paraId="67A6550B" w14:textId="5722F990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 w:cs="Arial"/>
                <w:sz w:val="18"/>
                <w:szCs w:val="18"/>
                <w:lang w:val="fr-FR"/>
              </w:rPr>
              <w:t>+22670791513</w:t>
            </w:r>
          </w:p>
        </w:tc>
        <w:tc>
          <w:tcPr>
            <w:tcW w:w="4085" w:type="dxa"/>
            <w:shd w:val="clear" w:color="auto" w:fill="auto"/>
            <w:vAlign w:val="center"/>
          </w:tcPr>
          <w:p w14:paraId="731974B0" w14:textId="0C168D9B" w:rsidR="00D13068" w:rsidRPr="00BD53F8" w:rsidRDefault="00310405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hyperlink r:id="rId16" w:history="1">
              <w:r w:rsidR="00D13068" w:rsidRPr="00BD53F8">
                <w:rPr>
                  <w:rStyle w:val="Lienhypertexte"/>
                  <w:rFonts w:ascii="Georgia" w:hAnsi="Georgia" w:cs="Arial"/>
                  <w:sz w:val="18"/>
                  <w:szCs w:val="18"/>
                  <w:lang w:val="fr-FR"/>
                </w:rPr>
                <w:t>bureaucreer@gmail.com</w:t>
              </w:r>
            </w:hyperlink>
            <w:r w:rsidR="00D13068" w:rsidRPr="00BD53F8">
              <w:rPr>
                <w:rFonts w:ascii="Georgia" w:hAnsi="Georgia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2827" w:type="dxa"/>
            <w:vAlign w:val="center"/>
          </w:tcPr>
          <w:p w14:paraId="329E8125" w14:textId="2EA6B30F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both"/>
              <w:rPr>
                <w:rFonts w:ascii="Georgia" w:hAnsi="Georgia" w:cs="Arial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Bureau d’étude spécialisé dans les études et suivi-contrôle de boulis</w:t>
            </w:r>
          </w:p>
        </w:tc>
      </w:tr>
      <w:tr w:rsidR="00D13068" w:rsidRPr="00BD53F8" w14:paraId="211638D2" w14:textId="77777777" w:rsidTr="00D13068">
        <w:trPr>
          <w:trHeight w:val="567"/>
          <w:jc w:val="center"/>
        </w:trPr>
        <w:tc>
          <w:tcPr>
            <w:tcW w:w="570" w:type="dxa"/>
            <w:vAlign w:val="center"/>
          </w:tcPr>
          <w:p w14:paraId="3C0153C8" w14:textId="11A3ACE6" w:rsidR="00D13068" w:rsidRPr="00D13068" w:rsidRDefault="00D13068" w:rsidP="00D1306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 w:cs="Arial"/>
                <w:b/>
                <w:sz w:val="18"/>
                <w:szCs w:val="18"/>
                <w:lang w:val="fr-FR"/>
              </w:rPr>
            </w:pPr>
            <w:r w:rsidRPr="00D13068">
              <w:rPr>
                <w:rFonts w:ascii="Georgia" w:hAnsi="Georgia" w:cs="Arial"/>
                <w:b/>
                <w:sz w:val="18"/>
                <w:szCs w:val="18"/>
                <w:lang w:val="fr-FR"/>
              </w:rPr>
              <w:t>7</w:t>
            </w:r>
          </w:p>
        </w:tc>
        <w:tc>
          <w:tcPr>
            <w:tcW w:w="2825" w:type="dxa"/>
            <w:shd w:val="clear" w:color="auto" w:fill="auto"/>
            <w:vAlign w:val="center"/>
          </w:tcPr>
          <w:p w14:paraId="4475E352" w14:textId="0F6BF777" w:rsidR="00D13068" w:rsidRPr="00D13068" w:rsidRDefault="00D13068" w:rsidP="00D1306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 w:cs="Arial"/>
                <w:b/>
                <w:sz w:val="18"/>
                <w:szCs w:val="18"/>
                <w:lang w:val="fr-FR"/>
              </w:rPr>
            </w:pPr>
            <w:r w:rsidRPr="00D13068">
              <w:rPr>
                <w:rFonts w:ascii="Georgia" w:hAnsi="Georgia" w:cs="Arial"/>
                <w:b/>
                <w:sz w:val="18"/>
                <w:szCs w:val="18"/>
                <w:lang w:val="fr-FR"/>
              </w:rPr>
              <w:t>EBF</w:t>
            </w:r>
          </w:p>
        </w:tc>
        <w:tc>
          <w:tcPr>
            <w:tcW w:w="3016" w:type="dxa"/>
            <w:shd w:val="clear" w:color="auto" w:fill="auto"/>
            <w:vAlign w:val="center"/>
          </w:tcPr>
          <w:p w14:paraId="2108FB76" w14:textId="77777777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 w:cs="Arial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 w:cs="Arial"/>
                <w:sz w:val="18"/>
                <w:szCs w:val="18"/>
                <w:lang w:val="fr-FR"/>
              </w:rPr>
              <w:t>BP 39 Ouahigouya</w:t>
            </w:r>
          </w:p>
          <w:p w14:paraId="70A397E6" w14:textId="77777777" w:rsidR="00D13068" w:rsidRPr="00BD53F8" w:rsidRDefault="00D13068" w:rsidP="00BD53F8">
            <w:pPr>
              <w:pStyle w:val="Blockquote"/>
              <w:spacing w:before="0" w:after="0" w:line="276" w:lineRule="auto"/>
              <w:ind w:left="0" w:right="0"/>
              <w:jc w:val="center"/>
              <w:rPr>
                <w:rFonts w:ascii="Georgia" w:hAnsi="Georgia" w:cs="Arial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 w:cs="Arial"/>
                <w:sz w:val="18"/>
                <w:szCs w:val="18"/>
                <w:lang w:val="fr-FR"/>
              </w:rPr>
              <w:t>+226 70234880</w:t>
            </w:r>
          </w:p>
          <w:p w14:paraId="799E9AB3" w14:textId="4F073353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 w:cs="Arial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 w:cs="Arial"/>
                <w:sz w:val="18"/>
                <w:szCs w:val="18"/>
                <w:lang w:val="fr-FR"/>
              </w:rPr>
              <w:t>+226 67111769</w:t>
            </w:r>
          </w:p>
        </w:tc>
        <w:tc>
          <w:tcPr>
            <w:tcW w:w="4085" w:type="dxa"/>
            <w:shd w:val="clear" w:color="auto" w:fill="auto"/>
            <w:vAlign w:val="center"/>
          </w:tcPr>
          <w:p w14:paraId="54A1C408" w14:textId="58431879" w:rsidR="00D13068" w:rsidRPr="00BD53F8" w:rsidRDefault="00D13068" w:rsidP="00BD53F8">
            <w:pPr>
              <w:widowControl/>
              <w:autoSpaceDE w:val="0"/>
              <w:autoSpaceDN w:val="0"/>
              <w:adjustRightInd w:val="0"/>
              <w:spacing w:before="0" w:after="0" w:line="276" w:lineRule="auto"/>
              <w:jc w:val="center"/>
              <w:rPr>
                <w:rFonts w:ascii="Georgia" w:hAnsi="Georgia" w:cs="Arial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color w:val="0000FF"/>
                <w:sz w:val="18"/>
                <w:szCs w:val="18"/>
                <w:u w:val="single"/>
                <w:lang w:val="fr-FR"/>
              </w:rPr>
              <w:t>passebaka@gmail.com</w:t>
            </w:r>
          </w:p>
        </w:tc>
        <w:tc>
          <w:tcPr>
            <w:tcW w:w="2827" w:type="dxa"/>
            <w:vAlign w:val="center"/>
          </w:tcPr>
          <w:p w14:paraId="5CEA3C40" w14:textId="4C3007B6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both"/>
              <w:rPr>
                <w:rFonts w:ascii="Georgia" w:hAnsi="Georgia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Bureau d’étude spécialisé dans les études et suivi-contrôle de boulis</w:t>
            </w:r>
          </w:p>
        </w:tc>
      </w:tr>
      <w:tr w:rsidR="00D13068" w:rsidRPr="00BD53F8" w14:paraId="4938EA70" w14:textId="77777777" w:rsidTr="00D13068">
        <w:trPr>
          <w:trHeight w:val="567"/>
          <w:jc w:val="center"/>
        </w:trPr>
        <w:tc>
          <w:tcPr>
            <w:tcW w:w="570" w:type="dxa"/>
            <w:vAlign w:val="center"/>
          </w:tcPr>
          <w:p w14:paraId="30C0F43E" w14:textId="4F2CB351" w:rsidR="00D13068" w:rsidRPr="00D13068" w:rsidRDefault="00D13068" w:rsidP="00D1306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 w:cs="Arial"/>
                <w:b/>
                <w:sz w:val="18"/>
                <w:szCs w:val="18"/>
                <w:lang w:val="fr-FR"/>
              </w:rPr>
            </w:pPr>
            <w:r w:rsidRPr="00D13068">
              <w:rPr>
                <w:rFonts w:ascii="Georgia" w:hAnsi="Georgia" w:cs="Arial"/>
                <w:b/>
                <w:sz w:val="18"/>
                <w:szCs w:val="18"/>
                <w:lang w:val="fr-FR"/>
              </w:rPr>
              <w:lastRenderedPageBreak/>
              <w:t>8</w:t>
            </w:r>
          </w:p>
        </w:tc>
        <w:tc>
          <w:tcPr>
            <w:tcW w:w="2825" w:type="dxa"/>
            <w:shd w:val="clear" w:color="auto" w:fill="auto"/>
            <w:vAlign w:val="center"/>
          </w:tcPr>
          <w:p w14:paraId="1E2C5D27" w14:textId="6BF1A7D8" w:rsidR="00D13068" w:rsidRPr="00D13068" w:rsidRDefault="00D13068" w:rsidP="00D1306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 w:cs="Arial"/>
                <w:b/>
                <w:sz w:val="18"/>
                <w:szCs w:val="18"/>
                <w:lang w:val="fr-FR"/>
              </w:rPr>
            </w:pPr>
            <w:r w:rsidRPr="00D13068">
              <w:rPr>
                <w:rFonts w:ascii="Georgia" w:hAnsi="Georgia" w:cs="Arial"/>
                <w:b/>
                <w:sz w:val="18"/>
                <w:szCs w:val="18"/>
                <w:lang w:val="fr-FR"/>
              </w:rPr>
              <w:t>CETA-TPI SARL</w:t>
            </w:r>
          </w:p>
        </w:tc>
        <w:tc>
          <w:tcPr>
            <w:tcW w:w="3016" w:type="dxa"/>
            <w:shd w:val="clear" w:color="auto" w:fill="auto"/>
            <w:vAlign w:val="center"/>
          </w:tcPr>
          <w:p w14:paraId="0B2C5AC5" w14:textId="77777777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 w:cs="Arial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 w:cs="Arial"/>
                <w:sz w:val="18"/>
                <w:szCs w:val="18"/>
                <w:lang w:val="fr-FR"/>
              </w:rPr>
              <w:t>Ouagadougou, Arrondissement 09, Secteur 38, Lot 41, Parcelle 06, Section XR (633)</w:t>
            </w:r>
          </w:p>
          <w:p w14:paraId="26FE5A6A" w14:textId="3FA2FA07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center"/>
              <w:rPr>
                <w:rFonts w:ascii="Georgia" w:hAnsi="Georgia" w:cs="Arial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 w:cs="Arial"/>
                <w:sz w:val="18"/>
                <w:szCs w:val="18"/>
                <w:lang w:val="fr-FR"/>
              </w:rPr>
              <w:t>65 09 07 29/66 73 35 92</w:t>
            </w:r>
          </w:p>
        </w:tc>
        <w:tc>
          <w:tcPr>
            <w:tcW w:w="4085" w:type="dxa"/>
            <w:shd w:val="clear" w:color="auto" w:fill="auto"/>
            <w:vAlign w:val="center"/>
          </w:tcPr>
          <w:p w14:paraId="06DF65A9" w14:textId="6A5EBCCD" w:rsidR="00D13068" w:rsidRPr="00BD53F8" w:rsidRDefault="00310405" w:rsidP="00BD53F8">
            <w:pPr>
              <w:widowControl/>
              <w:autoSpaceDE w:val="0"/>
              <w:autoSpaceDN w:val="0"/>
              <w:adjustRightInd w:val="0"/>
              <w:spacing w:before="0" w:after="0" w:line="276" w:lineRule="auto"/>
              <w:jc w:val="center"/>
              <w:rPr>
                <w:rFonts w:ascii="Georgia" w:hAnsi="Georgia"/>
                <w:color w:val="0000FF"/>
                <w:sz w:val="18"/>
                <w:szCs w:val="18"/>
                <w:u w:val="single"/>
                <w:lang w:val="fr-FR"/>
              </w:rPr>
            </w:pPr>
            <w:hyperlink r:id="rId17" w:history="1">
              <w:r w:rsidR="00D13068" w:rsidRPr="00BD53F8">
                <w:rPr>
                  <w:rStyle w:val="Lienhypertexte"/>
                  <w:rFonts w:ascii="Georgia" w:hAnsi="Georgia"/>
                  <w:sz w:val="18"/>
                  <w:szCs w:val="18"/>
                  <w:lang w:val="fr-FR"/>
                </w:rPr>
                <w:t>contact@cetatpi.com</w:t>
              </w:r>
            </w:hyperlink>
            <w:r w:rsidR="00D13068" w:rsidRPr="00BD53F8">
              <w:rPr>
                <w:rStyle w:val="Lienhypertexte"/>
                <w:rFonts w:ascii="Georgia" w:hAnsi="Georgia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2827" w:type="dxa"/>
            <w:vAlign w:val="center"/>
          </w:tcPr>
          <w:p w14:paraId="434BAD01" w14:textId="6E72DCD6" w:rsidR="00D13068" w:rsidRPr="00BD53F8" w:rsidRDefault="00D13068" w:rsidP="00BD53F8">
            <w:pPr>
              <w:pStyle w:val="Blockquote"/>
              <w:spacing w:before="60" w:after="60" w:line="276" w:lineRule="auto"/>
              <w:ind w:left="0" w:right="0"/>
              <w:jc w:val="both"/>
              <w:rPr>
                <w:rFonts w:ascii="Georgia" w:hAnsi="Georgia"/>
                <w:sz w:val="18"/>
                <w:szCs w:val="18"/>
                <w:lang w:val="fr-FR"/>
              </w:rPr>
            </w:pPr>
            <w:r w:rsidRPr="00BD53F8">
              <w:rPr>
                <w:rFonts w:ascii="Georgia" w:hAnsi="Georgia"/>
                <w:sz w:val="18"/>
                <w:szCs w:val="18"/>
                <w:lang w:val="fr-FR"/>
              </w:rPr>
              <w:t>Bureau d’étude spécialisé dans les études et suivi-contrôle de boulis</w:t>
            </w:r>
          </w:p>
        </w:tc>
      </w:tr>
    </w:tbl>
    <w:p w14:paraId="6196FEF9" w14:textId="77777777" w:rsidR="001E1851" w:rsidRPr="00071BDA" w:rsidRDefault="001E1851" w:rsidP="00D92659">
      <w:pPr>
        <w:spacing w:before="120" w:after="0"/>
        <w:rPr>
          <w:rStyle w:val="lev"/>
          <w:rFonts w:ascii="Georgia" w:hAnsi="Georgia"/>
          <w:bCs/>
          <w:sz w:val="20"/>
          <w:lang w:val="fr-FR"/>
        </w:rPr>
      </w:pPr>
    </w:p>
    <w:sectPr w:rsidR="001E1851" w:rsidRPr="00071BDA" w:rsidSect="003F05E1">
      <w:headerReference w:type="first" r:id="rId18"/>
      <w:pgSz w:w="15840" w:h="12240" w:orient="landscape" w:code="1"/>
      <w:pgMar w:top="1418" w:right="1418" w:bottom="1418" w:left="1418" w:header="567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7F445" w14:textId="77777777" w:rsidR="003F05E1" w:rsidRDefault="003F05E1">
      <w:r>
        <w:separator/>
      </w:r>
    </w:p>
  </w:endnote>
  <w:endnote w:type="continuationSeparator" w:id="0">
    <w:p w14:paraId="19D19AEF" w14:textId="77777777" w:rsidR="003F05E1" w:rsidRDefault="003F0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7639F" w14:textId="77777777" w:rsidR="003F05E1" w:rsidRDefault="003F05E1">
      <w:r>
        <w:separator/>
      </w:r>
    </w:p>
  </w:footnote>
  <w:footnote w:type="continuationSeparator" w:id="0">
    <w:p w14:paraId="010C2CE4" w14:textId="77777777" w:rsidR="003F05E1" w:rsidRDefault="003F0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CC2" w14:textId="77777777" w:rsidR="001501D2" w:rsidRPr="00115D4A" w:rsidRDefault="001501D2" w:rsidP="001501D2">
    <w:pPr>
      <w:spacing w:before="0" w:after="0"/>
      <w:rPr>
        <w:rStyle w:val="lev"/>
        <w:rFonts w:ascii="Georgia" w:hAnsi="Georgia" w:cs="Arial"/>
        <w:sz w:val="22"/>
        <w:lang w:val="fr-FR"/>
      </w:rPr>
    </w:pPr>
    <w:r w:rsidRPr="00115D4A">
      <w:rPr>
        <w:noProof/>
        <w:lang w:val="en-GB" w:eastAsia="en-GB"/>
      </w:rPr>
      <w:drawing>
        <wp:inline distT="0" distB="0" distL="0" distR="0" wp14:anchorId="757FF9C0" wp14:editId="499D38B4">
          <wp:extent cx="1425600" cy="669600"/>
          <wp:effectExtent l="0" t="0" r="3175" b="0"/>
          <wp:docPr id="3" name="Picture 3" descr="cid:1__=4EBB0882DFBCAD488f9e8a93df938@btcctb.or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id:1__=4EBB0882DFBCAD488f9e8a93df938@btcctb.or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5600" cy="66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3B76CF5" w14:textId="77777777" w:rsidR="00B54444" w:rsidRPr="00115D4A" w:rsidRDefault="00757B4D" w:rsidP="00B54444">
    <w:pPr>
      <w:spacing w:before="0" w:after="120"/>
      <w:jc w:val="center"/>
      <w:rPr>
        <w:rFonts w:ascii="Georgia" w:hAnsi="Georgia" w:cs="Arial"/>
        <w:b/>
        <w:sz w:val="28"/>
        <w:lang w:val="fr-FR"/>
      </w:rPr>
    </w:pPr>
    <w:r w:rsidRPr="00115D4A">
      <w:rPr>
        <w:rStyle w:val="lev"/>
        <w:rFonts w:ascii="Georgia" w:hAnsi="Georgia" w:cs="Arial"/>
        <w:sz w:val="28"/>
        <w:lang w:val="fr-FR"/>
      </w:rPr>
      <w:t>LIST</w:t>
    </w:r>
    <w:r w:rsidR="00115D4A" w:rsidRPr="00115D4A">
      <w:rPr>
        <w:rStyle w:val="lev"/>
        <w:rFonts w:ascii="Georgia" w:hAnsi="Georgia" w:cs="Arial"/>
        <w:sz w:val="28"/>
        <w:lang w:val="fr-FR"/>
      </w:rPr>
      <w:t>E DES ENTIT</w:t>
    </w:r>
    <w:r w:rsidRPr="00115D4A">
      <w:rPr>
        <w:rStyle w:val="lev"/>
        <w:rFonts w:ascii="Georgia" w:hAnsi="Georgia" w:cs="Arial"/>
        <w:sz w:val="28"/>
        <w:lang w:val="fr-FR"/>
      </w:rPr>
      <w:t>ES INVITE</w:t>
    </w:r>
    <w:r w:rsidR="00115D4A" w:rsidRPr="00115D4A">
      <w:rPr>
        <w:rStyle w:val="lev"/>
        <w:rFonts w:ascii="Georgia" w:hAnsi="Georgia" w:cs="Arial"/>
        <w:sz w:val="28"/>
        <w:lang w:val="fr-FR"/>
      </w:rPr>
      <w:t xml:space="preserve">ES A </w:t>
    </w:r>
    <w:r w:rsidR="008003C8">
      <w:rPr>
        <w:rStyle w:val="lev"/>
        <w:rFonts w:ascii="Georgia" w:hAnsi="Georgia" w:cs="Arial"/>
        <w:sz w:val="28"/>
        <w:lang w:val="fr-FR"/>
      </w:rPr>
      <w:t>SOUMISSIONNER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86C495FC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232504"/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7" w15:restartNumberingAfterBreak="0">
    <w:nsid w:val="2EDA19D1"/>
    <w:multiLevelType w:val="multilevel"/>
    <w:tmpl w:val="0000000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num w:numId="1" w16cid:durableId="7037473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 w16cid:durableId="2099402426">
    <w:abstractNumId w:val="1"/>
  </w:num>
  <w:num w:numId="3" w16cid:durableId="586500889">
    <w:abstractNumId w:val="1"/>
  </w:num>
  <w:num w:numId="4" w16cid:durableId="109204163">
    <w:abstractNumId w:val="1"/>
  </w:num>
  <w:num w:numId="5" w16cid:durableId="2139182997">
    <w:abstractNumId w:val="1"/>
  </w:num>
  <w:num w:numId="6" w16cid:durableId="1288121706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7" w16cid:durableId="252587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8" w16cid:durableId="254946127">
    <w:abstractNumId w:val="1"/>
  </w:num>
  <w:num w:numId="9" w16cid:durableId="9494339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0" w16cid:durableId="18674024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1" w16cid:durableId="9019874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2" w16cid:durableId="7336963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3" w16cid:durableId="20545771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4" w16cid:durableId="18640570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5" w16cid:durableId="10975624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6" w16cid:durableId="6464705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7" w16cid:durableId="5597550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8" w16cid:durableId="4225374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9" w16cid:durableId="9089227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LW_DocType" w:val="NORMAL"/>
  </w:docVars>
  <w:rsids>
    <w:rsidRoot w:val="00A27CCD"/>
    <w:rsid w:val="0000042C"/>
    <w:rsid w:val="00007DA7"/>
    <w:rsid w:val="000148AE"/>
    <w:rsid w:val="00020758"/>
    <w:rsid w:val="00021CA5"/>
    <w:rsid w:val="00071BDA"/>
    <w:rsid w:val="000748A4"/>
    <w:rsid w:val="000C3ADA"/>
    <w:rsid w:val="000E088F"/>
    <w:rsid w:val="00100540"/>
    <w:rsid w:val="00115D4A"/>
    <w:rsid w:val="0012377E"/>
    <w:rsid w:val="00126E67"/>
    <w:rsid w:val="0014087F"/>
    <w:rsid w:val="00145402"/>
    <w:rsid w:val="001501D2"/>
    <w:rsid w:val="00150FCB"/>
    <w:rsid w:val="00160D8C"/>
    <w:rsid w:val="00162951"/>
    <w:rsid w:val="001677E9"/>
    <w:rsid w:val="00181B25"/>
    <w:rsid w:val="00196CF8"/>
    <w:rsid w:val="001A575A"/>
    <w:rsid w:val="001B3B4B"/>
    <w:rsid w:val="001D3F31"/>
    <w:rsid w:val="001E1851"/>
    <w:rsid w:val="001E78FB"/>
    <w:rsid w:val="001F272F"/>
    <w:rsid w:val="001F4C65"/>
    <w:rsid w:val="00203F07"/>
    <w:rsid w:val="002107C8"/>
    <w:rsid w:val="00220F02"/>
    <w:rsid w:val="00227ECB"/>
    <w:rsid w:val="00271412"/>
    <w:rsid w:val="002A74C2"/>
    <w:rsid w:val="002B5941"/>
    <w:rsid w:val="002E3C63"/>
    <w:rsid w:val="002F0DD3"/>
    <w:rsid w:val="003068C1"/>
    <w:rsid w:val="00310405"/>
    <w:rsid w:val="00313CBB"/>
    <w:rsid w:val="003329E5"/>
    <w:rsid w:val="00337191"/>
    <w:rsid w:val="00340552"/>
    <w:rsid w:val="00362F98"/>
    <w:rsid w:val="00384293"/>
    <w:rsid w:val="00386271"/>
    <w:rsid w:val="003873B8"/>
    <w:rsid w:val="0039054C"/>
    <w:rsid w:val="003B764A"/>
    <w:rsid w:val="003E1044"/>
    <w:rsid w:val="003E46B5"/>
    <w:rsid w:val="003F05E1"/>
    <w:rsid w:val="004404DA"/>
    <w:rsid w:val="004619AD"/>
    <w:rsid w:val="004875D1"/>
    <w:rsid w:val="00493D36"/>
    <w:rsid w:val="004A59BA"/>
    <w:rsid w:val="004B3667"/>
    <w:rsid w:val="00505A44"/>
    <w:rsid w:val="0052218B"/>
    <w:rsid w:val="00564E49"/>
    <w:rsid w:val="0056747C"/>
    <w:rsid w:val="00570804"/>
    <w:rsid w:val="00573D79"/>
    <w:rsid w:val="005771AA"/>
    <w:rsid w:val="00585376"/>
    <w:rsid w:val="005928BB"/>
    <w:rsid w:val="005E0B9D"/>
    <w:rsid w:val="005E3255"/>
    <w:rsid w:val="005F2098"/>
    <w:rsid w:val="005F768A"/>
    <w:rsid w:val="006011F7"/>
    <w:rsid w:val="006110C7"/>
    <w:rsid w:val="00635B1B"/>
    <w:rsid w:val="00637A63"/>
    <w:rsid w:val="00640E2B"/>
    <w:rsid w:val="00656361"/>
    <w:rsid w:val="00656AAC"/>
    <w:rsid w:val="00661D68"/>
    <w:rsid w:val="00692683"/>
    <w:rsid w:val="006A2E68"/>
    <w:rsid w:val="006D3320"/>
    <w:rsid w:val="006D6758"/>
    <w:rsid w:val="006E39B3"/>
    <w:rsid w:val="006F1713"/>
    <w:rsid w:val="00720C20"/>
    <w:rsid w:val="00722F3A"/>
    <w:rsid w:val="00737B2F"/>
    <w:rsid w:val="007408EA"/>
    <w:rsid w:val="007435DA"/>
    <w:rsid w:val="007461F4"/>
    <w:rsid w:val="00757B4D"/>
    <w:rsid w:val="00784606"/>
    <w:rsid w:val="007922B0"/>
    <w:rsid w:val="007B689B"/>
    <w:rsid w:val="007D42F5"/>
    <w:rsid w:val="007E78FD"/>
    <w:rsid w:val="008003C8"/>
    <w:rsid w:val="0081461B"/>
    <w:rsid w:val="008242DF"/>
    <w:rsid w:val="00832BD4"/>
    <w:rsid w:val="0084103A"/>
    <w:rsid w:val="00854970"/>
    <w:rsid w:val="0086637E"/>
    <w:rsid w:val="00896C23"/>
    <w:rsid w:val="00896E75"/>
    <w:rsid w:val="008B085C"/>
    <w:rsid w:val="008C4414"/>
    <w:rsid w:val="008E52C0"/>
    <w:rsid w:val="008F4372"/>
    <w:rsid w:val="009033ED"/>
    <w:rsid w:val="0091766B"/>
    <w:rsid w:val="0092220B"/>
    <w:rsid w:val="0095285C"/>
    <w:rsid w:val="00953DCE"/>
    <w:rsid w:val="009821AF"/>
    <w:rsid w:val="00984C89"/>
    <w:rsid w:val="009A477E"/>
    <w:rsid w:val="009A5319"/>
    <w:rsid w:val="009A7855"/>
    <w:rsid w:val="009B5085"/>
    <w:rsid w:val="009D3A67"/>
    <w:rsid w:val="009E281F"/>
    <w:rsid w:val="009F2FBE"/>
    <w:rsid w:val="00A021E4"/>
    <w:rsid w:val="00A14842"/>
    <w:rsid w:val="00A27CCD"/>
    <w:rsid w:val="00A34BD8"/>
    <w:rsid w:val="00A47F41"/>
    <w:rsid w:val="00A503A7"/>
    <w:rsid w:val="00A779BE"/>
    <w:rsid w:val="00A94B03"/>
    <w:rsid w:val="00A966FD"/>
    <w:rsid w:val="00B16A33"/>
    <w:rsid w:val="00B54444"/>
    <w:rsid w:val="00B577E1"/>
    <w:rsid w:val="00B76BF8"/>
    <w:rsid w:val="00B83471"/>
    <w:rsid w:val="00BA1E99"/>
    <w:rsid w:val="00BA5CFD"/>
    <w:rsid w:val="00BD1D00"/>
    <w:rsid w:val="00BD1D22"/>
    <w:rsid w:val="00BD53F8"/>
    <w:rsid w:val="00BE02C7"/>
    <w:rsid w:val="00BF790C"/>
    <w:rsid w:val="00C36F44"/>
    <w:rsid w:val="00C45A38"/>
    <w:rsid w:val="00C62994"/>
    <w:rsid w:val="00C8010D"/>
    <w:rsid w:val="00C82430"/>
    <w:rsid w:val="00C829D0"/>
    <w:rsid w:val="00CA3D8D"/>
    <w:rsid w:val="00CC1115"/>
    <w:rsid w:val="00CC27EC"/>
    <w:rsid w:val="00CE15FC"/>
    <w:rsid w:val="00D13068"/>
    <w:rsid w:val="00D31EBC"/>
    <w:rsid w:val="00D369DB"/>
    <w:rsid w:val="00D43C47"/>
    <w:rsid w:val="00D47B11"/>
    <w:rsid w:val="00D756F0"/>
    <w:rsid w:val="00D82F35"/>
    <w:rsid w:val="00D92659"/>
    <w:rsid w:val="00D95B64"/>
    <w:rsid w:val="00DA6A91"/>
    <w:rsid w:val="00DC3775"/>
    <w:rsid w:val="00DC5C63"/>
    <w:rsid w:val="00DC62DC"/>
    <w:rsid w:val="00DC7FF6"/>
    <w:rsid w:val="00DD5A7E"/>
    <w:rsid w:val="00DE15A9"/>
    <w:rsid w:val="00DF6557"/>
    <w:rsid w:val="00E00CE5"/>
    <w:rsid w:val="00E05652"/>
    <w:rsid w:val="00E40C46"/>
    <w:rsid w:val="00E50860"/>
    <w:rsid w:val="00E836BB"/>
    <w:rsid w:val="00E8417C"/>
    <w:rsid w:val="00E8691F"/>
    <w:rsid w:val="00E96790"/>
    <w:rsid w:val="00E97603"/>
    <w:rsid w:val="00EA077A"/>
    <w:rsid w:val="00EB6E7C"/>
    <w:rsid w:val="00EC18F9"/>
    <w:rsid w:val="00EC7E87"/>
    <w:rsid w:val="00ED6106"/>
    <w:rsid w:val="00ED6951"/>
    <w:rsid w:val="00EE18F2"/>
    <w:rsid w:val="00EF29A5"/>
    <w:rsid w:val="00F01558"/>
    <w:rsid w:val="00F04F74"/>
    <w:rsid w:val="00F060D2"/>
    <w:rsid w:val="00F43D81"/>
    <w:rsid w:val="00F43DCA"/>
    <w:rsid w:val="00F50D38"/>
    <w:rsid w:val="00F55092"/>
    <w:rsid w:val="00F56D22"/>
    <w:rsid w:val="00F75B8A"/>
    <w:rsid w:val="00F81834"/>
    <w:rsid w:val="00F97B7D"/>
    <w:rsid w:val="00FB043A"/>
    <w:rsid w:val="00FC0819"/>
    <w:rsid w:val="00FC276C"/>
    <w:rsid w:val="00FC5ADF"/>
    <w:rsid w:val="00FC7CEA"/>
    <w:rsid w:val="00FD5848"/>
    <w:rsid w:val="00FE5448"/>
    <w:rsid w:val="00FF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9C719B"/>
  <w15:chartTrackingRefBased/>
  <w15:docId w15:val="{2FA010D0-C09C-4913-BDD0-01CBCF48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Accentuation">
    <w:name w:val="Emphasis"/>
    <w:qFormat/>
    <w:rPr>
      <w:i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asduformulaire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Hautduformulaire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lev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Explorateurdedocuments">
    <w:name w:val="Document Map"/>
    <w:basedOn w:val="Normal"/>
    <w:semiHidden/>
    <w:pPr>
      <w:shd w:val="clear" w:color="auto" w:fill="000080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character" w:styleId="Marquedecommentaire">
    <w:name w:val="annotation reference"/>
    <w:rsid w:val="00585376"/>
    <w:rPr>
      <w:sz w:val="16"/>
      <w:szCs w:val="16"/>
    </w:rPr>
  </w:style>
  <w:style w:type="paragraph" w:styleId="Commentaire">
    <w:name w:val="annotation text"/>
    <w:basedOn w:val="Normal"/>
    <w:link w:val="CommentaireCar"/>
    <w:rsid w:val="00585376"/>
    <w:rPr>
      <w:sz w:val="20"/>
    </w:rPr>
  </w:style>
  <w:style w:type="character" w:customStyle="1" w:styleId="CommentaireCar">
    <w:name w:val="Commentaire Car"/>
    <w:link w:val="Commentaire"/>
    <w:rsid w:val="00585376"/>
    <w:rPr>
      <w:snapToGrid w:val="0"/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585376"/>
    <w:rPr>
      <w:b/>
      <w:bCs/>
    </w:rPr>
  </w:style>
  <w:style w:type="character" w:customStyle="1" w:styleId="ObjetducommentaireCar">
    <w:name w:val="Objet du commentaire Car"/>
    <w:link w:val="Objetducommentaire"/>
    <w:rsid w:val="00585376"/>
    <w:rPr>
      <w:b/>
      <w:bCs/>
      <w:snapToGrid w:val="0"/>
      <w:lang w:val="en-US" w:eastAsia="en-US"/>
    </w:rPr>
  </w:style>
  <w:style w:type="paragraph" w:styleId="Textedebulles">
    <w:name w:val="Balloon Text"/>
    <w:basedOn w:val="Normal"/>
    <w:link w:val="TextedebullesCar"/>
    <w:rsid w:val="0058537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85376"/>
    <w:rPr>
      <w:rFonts w:ascii="Tahoma" w:hAnsi="Tahoma" w:cs="Tahoma"/>
      <w:snapToGrid w:val="0"/>
      <w:sz w:val="16"/>
      <w:szCs w:val="16"/>
      <w:lang w:val="en-US" w:eastAsia="en-US"/>
    </w:rPr>
  </w:style>
  <w:style w:type="table" w:styleId="Grilledutableau">
    <w:name w:val="Table Grid"/>
    <w:basedOn w:val="TableauNormal"/>
    <w:rsid w:val="00FF2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390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yiidaer@gmail.co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afis2000@yahoo.fr" TargetMode="External"/><Relationship Id="rId17" Type="http://schemas.openxmlformats.org/officeDocument/2006/relationships/hyperlink" Target="mailto:contact@cetatpi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bureaucreer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fi@fasonet.bf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igipafrique@fasonet.bf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b.serge@betat-ic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1__=4EBB0882DFBCAD488f9e8a93df938@btcctb.org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ntract_document" ma:contentTypeID="0x01010084FDA68FEA25C847A6128BBA7C1A6EC100DB6DE8DA9F5B134CB8F62B604C7D5447" ma:contentTypeVersion="29" ma:contentTypeDescription="" ma:contentTypeScope="" ma:versionID="5fa48e5b4abf2c7089aa1c5901f4479b">
  <xsd:schema xmlns:xsd="http://www.w3.org/2001/XMLSchema" xmlns:xs="http://www.w3.org/2001/XMLSchema" xmlns:p="http://schemas.microsoft.com/office/2006/metadata/properties" xmlns:ns1="http://schemas.microsoft.com/sharepoint/v3" xmlns:ns2="1c89b6ff-5735-4b3c-9dca-50e80957a65b" xmlns:ns3="14a9c00f-d9e3-4eb9-aad3-f69239d17d9c" xmlns:ns4="508ba6eb-9e09-4fd5-92f2-2d9921329f2d" xmlns:ns5="017ef222-b715-482d-b25e-e029bead7086" targetNamespace="http://schemas.microsoft.com/office/2006/metadata/properties" ma:root="true" ma:fieldsID="cdf4084d8231bb00ff32f092a8004a67" ns1:_="" ns2:_="" ns3:_="" ns4:_="" ns5:_="">
    <xsd:import namespace="http://schemas.microsoft.com/sharepoint/v3"/>
    <xsd:import namespace="1c89b6ff-5735-4b3c-9dca-50e80957a65b"/>
    <xsd:import namespace="14a9c00f-d9e3-4eb9-aad3-f69239d17d9c"/>
    <xsd:import namespace="508ba6eb-9e09-4fd5-92f2-2d9921329f2d"/>
    <xsd:import namespace="017ef222-b715-482d-b25e-e029bead7086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3:o99d250c03344da181939f0145dbc023" minOccurs="0"/>
                <xsd:element ref="ns3:j50cb40f2a0941d2947e6bcbd5d19dce" minOccurs="0"/>
                <xsd:element ref="ns3:kecc0e8a0a3349c79c5d1d6e51bea7c3" minOccurs="0"/>
                <xsd:element ref="ns3:l9d65098618b4a8fbbe87718e7187e6b" minOccurs="0"/>
                <xsd:element ref="ns3:jcd7455606374210a964e5d7a999097a" minOccurs="0"/>
                <xsd:element ref="ns3:e2b781e9cad840cd89b90f5a7e989839" minOccurs="0"/>
                <xsd:element ref="ns4:_dlc_DocId" minOccurs="0"/>
                <xsd:element ref="ns4:_dlc_DocIdUrl" minOccurs="0"/>
                <xsd:element ref="ns4:_dlc_DocIdPersistId" minOccurs="0"/>
                <xsd:element ref="ns2:SharedWithUsers" minOccurs="0"/>
                <xsd:element ref="ns2:SharedWithDetails" minOccurs="0"/>
                <xsd:element ref="ns5:MediaServiceMetadata" minOccurs="0"/>
                <xsd:element ref="ns5:MediaServiceFastMetadata" minOccurs="0"/>
                <xsd:element ref="ns5:MediaServiceAutoKeyPoints" minOccurs="0"/>
                <xsd:element ref="ns5:MediaServiceKeyPoints" minOccurs="0"/>
                <xsd:element ref="ns5:MediaServiceDateTaken" minOccurs="0"/>
                <xsd:element ref="ns5:MediaLengthInSeconds" minOccurs="0"/>
                <xsd:element ref="ns5:lcf76f155ced4ddcb4097134ff3c332f" minOccurs="0"/>
                <xsd:element ref="ns5:MediaServiceGenerationTime" minOccurs="0"/>
                <xsd:element ref="ns5:MediaServiceEventHashCode" minOccurs="0"/>
                <xsd:element ref="ns5:MediaServiceLocation" minOccurs="0"/>
                <xsd:element ref="ns5:MediaServiceOCR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  <xsd:element ref="ns5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9b6ff-5735-4b3c-9dca-50e80957a65b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4c7a6b74-e0c3-46af-9e55-7dedf737cce8}" ma:internalName="TaxCatchAll" ma:showField="CatchAllData" ma:web="1c89b6ff-5735-4b3c-9dca-50e80957a6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4c7a6b74-e0c3-46af-9e55-7dedf737cce8}" ma:internalName="TaxCatchAllLabel" ma:readOnly="true" ma:showField="CatchAllDataLabel" ma:web="1c89b6ff-5735-4b3c-9dca-50e80957a6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9c00f-d9e3-4eb9-aad3-f69239d17d9c" elementFormDefault="qualified">
    <xsd:import namespace="http://schemas.microsoft.com/office/2006/documentManagement/types"/>
    <xsd:import namespace="http://schemas.microsoft.com/office/infopath/2007/PartnerControls"/>
    <xsd:element name="o99d250c03344da181939f0145dbc023" ma:index="10" nillable="true" ma:taxonomy="true" ma:internalName="o99d250c03344da181939f0145dbc023" ma:taxonomyFieldName="Document_Language" ma:displayName="Document_Language" ma:readOnly="false" ma:default="1;#FR|e5b11214-e6fc-4287-b1cb-b050c041462c" ma:fieldId="{899d250c-0334-4da1-8193-9f0145dbc023}" ma:sspId="60552f54-6c29-411d-8801-9a0c08c1a1a0" ma:termSetId="df09f262-5bd0-48f7-8ff9-66e612052d7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50cb40f2a0941d2947e6bcbd5d19dce" ma:index="12" nillable="true" ma:taxonomy="true" ma:internalName="j50cb40f2a0941d2947e6bcbd5d19dce" ma:taxonomyFieldName="Document_Type" ma:displayName="Document_Type" ma:readOnly="false" ma:default="" ma:fieldId="{350cb40f-2a09-41d2-947e-6bcbd5d19dce}" ma:sspId="60552f54-6c29-411d-8801-9a0c08c1a1a0" ma:termSetId="33f81917-df70-4c8b-9cac-ffa47dc2aab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ecc0e8a0a3349c79c5d1d6e51bea7c3" ma:index="14" nillable="true" ma:taxonomy="true" ma:internalName="kecc0e8a0a3349c79c5d1d6e51bea7c3" ma:taxonomyFieldName="Document_Status" ma:displayName="Document_Status" ma:readOnly="false" ma:default="" ma:fieldId="{4ecc0e8a-0a33-49c7-9c5d-1d6e51bea7c3}" ma:sspId="60552f54-6c29-411d-8801-9a0c08c1a1a0" ma:termSetId="44d061db-62b2-4b12-a4d8-975f9639cbd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d65098618b4a8fbbe87718e7187e6b" ma:index="15" nillable="true" ma:taxonomy="true" ma:internalName="l9d65098618b4a8fbbe87718e7187e6b" ma:taxonomyFieldName="Contract_reference" ma:displayName="Contract_reference" ma:readOnly="false" ma:default="" ma:fieldId="{59d65098-618b-4a8f-bbe8-7718e7187e6b}" ma:sspId="60552f54-6c29-411d-8801-9a0c08c1a1a0" ma:termSetId="6b2ff0ad-1426-4170-972c-650f8b36e80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cd7455606374210a964e5d7a999097a" ma:index="16" nillable="true" ma:taxonomy="true" ma:internalName="jcd7455606374210a964e5d7a999097a" ma:taxonomyFieldName="Country" ma:displayName="Country" ma:readOnly="false" ma:default="1;#BFA|5c109890-987f-4e01-800e-8d3dbccbd13c" ma:fieldId="{3cd74556-0637-4210-a964-e5d7a999097a}" ma:sspId="60552f54-6c29-411d-8801-9a0c08c1a1a0" ma:termSetId="a5b2ccc0-0626-4c6c-a942-5ad76bcb68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2b781e9cad840cd89b90f5a7e989839" ma:index="19" nillable="true" ma:taxonomy="true" ma:internalName="e2b781e9cad840cd89b90f5a7e989839" ma:taxonomyFieldName="Project_code" ma:displayName="Project_code" ma:readOnly="false" ma:default="" ma:fieldId="{e2b781e9-cad8-40cd-89b9-0f5a7e989839}" ma:sspId="60552f54-6c29-411d-8801-9a0c08c1a1a0" ma:termSetId="8587b757-e1df-402e-8661-395e63ee946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ba6eb-9e09-4fd5-92f2-2d9921329f2d" elementFormDefault="qualified">
    <xsd:import namespace="http://schemas.microsoft.com/office/2006/documentManagement/types"/>
    <xsd:import namespace="http://schemas.microsoft.com/office/infopath/2007/PartnerControls"/>
    <xsd:element name="_dlc_DocId" ma:index="2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Id blijven behouden" ma:description="Id behouden tijdens toevoegen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7ef222-b715-482d-b25e-e029bead70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34" nillable="true" ma:taxonomy="true" ma:internalName="lcf76f155ced4ddcb4097134ff3c332f" ma:taxonomyFieldName="MediaServiceImageTags" ma:displayName="Image Tags" ma:readOnly="false" ma:fieldId="{5cf76f15-5ced-4ddc-b409-7134ff3c332f}" ma:taxonomyMulti="true" ma:sspId="60552f54-6c29-411d-8801-9a0c08c1a1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ediaServiceOCR" ma:index="3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4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89b6ff-5735-4b3c-9dca-50e80957a65b">
      <Value>1</Value>
    </TaxCatchAll>
    <_dlc_DocId xmlns="508ba6eb-9e09-4fd5-92f2-2d9921329f2d">BFAENABEL-680963957-73467</_dlc_DocId>
    <_dlc_DocIdUrl xmlns="508ba6eb-9e09-4fd5-92f2-2d9921329f2d">
      <Url>https://enabelbe.sharepoint.com/sites/BFA/_layouts/15/DocIdRedir.aspx?ID=BFAENABEL-680963957-73467</Url>
      <Description>BFAENABEL-680963957-73467</Description>
    </_dlc_DocIdUrl>
    <kecc0e8a0a3349c79c5d1d6e51bea7c3 xmlns="14a9c00f-d9e3-4eb9-aad3-f69239d17d9c">
      <Terms xmlns="http://schemas.microsoft.com/office/infopath/2007/PartnerControls"/>
    </kecc0e8a0a3349c79c5d1d6e51bea7c3>
    <jcd7455606374210a964e5d7a999097a xmlns="14a9c00f-d9e3-4eb9-aad3-f69239d17d9c">
      <Terms xmlns="http://schemas.microsoft.com/office/infopath/2007/PartnerControls">
        <TermInfo xmlns="http://schemas.microsoft.com/office/infopath/2007/PartnerControls">
          <TermName xmlns="http://schemas.microsoft.com/office/infopath/2007/PartnerControls">BFA</TermName>
          <TermId xmlns="http://schemas.microsoft.com/office/infopath/2007/PartnerControls">5c109890-987f-4e01-800e-8d3dbccbd13c</TermId>
        </TermInfo>
      </Terms>
    </jcd7455606374210a964e5d7a999097a>
    <j50cb40f2a0941d2947e6bcbd5d19dce xmlns="14a9c00f-d9e3-4eb9-aad3-f69239d17d9c">
      <Terms xmlns="http://schemas.microsoft.com/office/infopath/2007/PartnerControls"/>
    </j50cb40f2a0941d2947e6bcbd5d19dce>
    <o99d250c03344da181939f0145dbc023 xmlns="14a9c00f-d9e3-4eb9-aad3-f69239d17d9c">
      <Terms xmlns="http://schemas.microsoft.com/office/infopath/2007/PartnerControls"/>
    </o99d250c03344da181939f0145dbc023>
    <e2b781e9cad840cd89b90f5a7e989839 xmlns="14a9c00f-d9e3-4eb9-aad3-f69239d17d9c">
      <Terms xmlns="http://schemas.microsoft.com/office/infopath/2007/PartnerControls"/>
    </e2b781e9cad840cd89b90f5a7e989839>
    <lcf76f155ced4ddcb4097134ff3c332f xmlns="017ef222-b715-482d-b25e-e029bead7086">
      <Terms xmlns="http://schemas.microsoft.com/office/infopath/2007/PartnerControls"/>
    </lcf76f155ced4ddcb4097134ff3c332f>
    <l9d65098618b4a8fbbe87718e7187e6b xmlns="14a9c00f-d9e3-4eb9-aad3-f69239d17d9c">
      <Terms xmlns="http://schemas.microsoft.com/office/infopath/2007/PartnerControls"/>
    </l9d65098618b4a8fbbe87718e7187e6b>
    <_ip_UnifiedCompliancePolicyUIAction xmlns="http://schemas.microsoft.com/sharepoint/v3" xsi:nil="true"/>
    <_ip_UnifiedCompliancePolicyProperties xmlns="http://schemas.microsoft.com/sharepoint/v3" xsi:nil="true"/>
    <MediaLengthInSeconds xmlns="017ef222-b715-482d-b25e-e029bead7086" xsi:nil="true"/>
    <SharedWithUsers xmlns="1c89b6ff-5735-4b3c-9dca-50e80957a65b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FBF9C4B-A7D1-4601-A5AB-CA92318905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77335C-FB95-4041-90A3-F46FAB2CC38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2ADD536-E4FF-4D09-ABE9-824F508096DB}"/>
</file>

<file path=customXml/itemProps4.xml><?xml version="1.0" encoding="utf-8"?>
<ds:datastoreItem xmlns:ds="http://schemas.openxmlformats.org/officeDocument/2006/customXml" ds:itemID="{F1085299-0BA1-42A6-941B-9302005E426F}">
  <ds:schemaRefs>
    <ds:schemaRef ds:uri="http://schemas.microsoft.com/office/2006/metadata/properties"/>
    <ds:schemaRef ds:uri="http://schemas.microsoft.com/office/infopath/2007/PartnerControls"/>
    <ds:schemaRef ds:uri="1c89b6ff-5735-4b3c-9dca-50e80957a65b"/>
    <ds:schemaRef ds:uri="508ba6eb-9e09-4fd5-92f2-2d9921329f2d"/>
    <ds:schemaRef ds:uri="14a9c00f-d9e3-4eb9-aad3-f69239d17d9c"/>
    <ds:schemaRef ds:uri="017ef222-b715-482d-b25e-e029bead7086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Shorlist notice - services</vt:lpstr>
      <vt:lpstr>Shorlist notice - services</vt:lpstr>
    </vt:vector>
  </TitlesOfParts>
  <Company>European Commission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Shorlist notice - services</dc:title>
  <dc:subject/>
  <dc:creator>ramatje</dc:creator>
  <cp:keywords/>
  <cp:lastModifiedBy>BANGRE, Salifo</cp:lastModifiedBy>
  <cp:revision>37</cp:revision>
  <cp:lastPrinted>2006-01-19T08:11:00Z</cp:lastPrinted>
  <dcterms:created xsi:type="dcterms:W3CDTF">2024-03-07T11:49:00Z</dcterms:created>
  <dcterms:modified xsi:type="dcterms:W3CDTF">2024-07-01T22:49:00Z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FrontPage 3.0</vt:lpwstr>
  </property>
  <property fmtid="{D5CDD505-2E9C-101B-9397-08002B2CF9AE}" pid="3" name="ContentTypeId">
    <vt:lpwstr>0x01010084FDA68FEA25C847A6128BBA7C1A6EC100DB6DE8DA9F5B134CB8F62B604C7D5447</vt:lpwstr>
  </property>
  <property fmtid="{D5CDD505-2E9C-101B-9397-08002B2CF9AE}" pid="4" name="Country">
    <vt:lpwstr>1;#BFA|5c109890-987f-4e01-800e-8d3dbccbd13c</vt:lpwstr>
  </property>
  <property fmtid="{D5CDD505-2E9C-101B-9397-08002B2CF9AE}" pid="5" name="_dlc_DocIdItemGuid">
    <vt:lpwstr>252ee41d-cbed-4473-bb53-6cc3f73c1a40</vt:lpwstr>
  </property>
  <property fmtid="{D5CDD505-2E9C-101B-9397-08002B2CF9AE}" pid="6" name="Contract_reference">
    <vt:lpwstr/>
  </property>
  <property fmtid="{D5CDD505-2E9C-101B-9397-08002B2CF9AE}" pid="7" name="Project_code">
    <vt:lpwstr/>
  </property>
  <property fmtid="{D5CDD505-2E9C-101B-9397-08002B2CF9AE}" pid="8" name="e2b781e9cad840cd89b90f5a7e989839">
    <vt:lpwstr/>
  </property>
  <property fmtid="{D5CDD505-2E9C-101B-9397-08002B2CF9AE}" pid="9" name="l9d65098618b4a8fbbe87718e7187e6b">
    <vt:lpwstr/>
  </property>
  <property fmtid="{D5CDD505-2E9C-101B-9397-08002B2CF9AE}" pid="10" name="Document_Type">
    <vt:lpwstr/>
  </property>
  <property fmtid="{D5CDD505-2E9C-101B-9397-08002B2CF9AE}" pid="11" name="Document_Status">
    <vt:lpwstr/>
  </property>
  <property fmtid="{D5CDD505-2E9C-101B-9397-08002B2CF9AE}" pid="12" name="MediaServiceImageTags">
    <vt:lpwstr/>
  </property>
  <property fmtid="{D5CDD505-2E9C-101B-9397-08002B2CF9AE}" pid="13" name="Document_Language">
    <vt:lpwstr/>
  </property>
</Properties>
</file>