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9FEF" w14:textId="5F1D3B77" w:rsidR="00ED6951" w:rsidRPr="00E05652" w:rsidRDefault="00115D4A" w:rsidP="00ED6951">
      <w:pPr>
        <w:spacing w:before="120" w:after="0"/>
        <w:jc w:val="center"/>
        <w:rPr>
          <w:rStyle w:val="lev"/>
          <w:rFonts w:ascii="Georgia" w:hAnsi="Georgia" w:cs="Arial"/>
          <w:b w:val="0"/>
          <w:color w:val="585756"/>
          <w:sz w:val="22"/>
          <w:lang w:val="fr-FR"/>
        </w:rPr>
      </w:pPr>
      <w:r w:rsidRPr="00E05652">
        <w:rPr>
          <w:rStyle w:val="lev"/>
          <w:rFonts w:ascii="Georgia" w:hAnsi="Georgia" w:cs="Arial"/>
          <w:color w:val="585756"/>
          <w:sz w:val="22"/>
          <w:lang w:val="fr-FR"/>
        </w:rPr>
        <w:t>Intitulé du marché </w:t>
      </w:r>
      <w:r w:rsidR="008F4372" w:rsidRPr="00E05652">
        <w:rPr>
          <w:rStyle w:val="lev"/>
          <w:rFonts w:ascii="Georgia" w:hAnsi="Georgia" w:cs="Arial"/>
          <w:color w:val="585756"/>
          <w:sz w:val="22"/>
          <w:lang w:val="fr-FR"/>
        </w:rPr>
        <w:t>:</w:t>
      </w:r>
      <w:r w:rsidR="008F4372" w:rsidRPr="00E05652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 </w:t>
      </w:r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Etudes techniques et Suivi-contrôle d’aménagement de trois (03) </w:t>
      </w:r>
      <w:proofErr w:type="spellStart"/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>boulis</w:t>
      </w:r>
      <w:proofErr w:type="spellEnd"/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 dans les communes d’intervention du Portefeuille Thématique Climat Sahel – volet Burkina</w:t>
      </w:r>
    </w:p>
    <w:p w14:paraId="15AB425C" w14:textId="2EA9E905" w:rsidR="006D6758" w:rsidRPr="00D349E3" w:rsidRDefault="00C62994" w:rsidP="00ED6951">
      <w:pPr>
        <w:spacing w:before="0" w:after="240"/>
        <w:jc w:val="center"/>
        <w:rPr>
          <w:rFonts w:ascii="Georgia" w:hAnsi="Georgia" w:cs="Arial"/>
          <w:b/>
          <w:color w:val="585756"/>
          <w:sz w:val="22"/>
          <w:lang w:val="fr-BF"/>
        </w:rPr>
      </w:pPr>
      <w:r w:rsidRPr="00E05652">
        <w:rPr>
          <w:rStyle w:val="lev"/>
          <w:rFonts w:ascii="Georgia" w:hAnsi="Georgia" w:cs="Arial"/>
          <w:color w:val="585756"/>
          <w:sz w:val="22"/>
          <w:lang w:val="fr-FR"/>
        </w:rPr>
        <w:t>R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é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f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é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rence</w:t>
      </w:r>
      <w:r w:rsidR="008003C8" w:rsidRPr="00E05652">
        <w:rPr>
          <w:rStyle w:val="lev"/>
          <w:rFonts w:ascii="Georgia" w:hAnsi="Georgia" w:cs="Arial"/>
          <w:color w:val="585756"/>
          <w:sz w:val="22"/>
          <w:lang w:val="fr-FR"/>
        </w:rPr>
        <w:t xml:space="preserve"> du marché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 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:</w:t>
      </w:r>
      <w:r w:rsidR="00F01558" w:rsidRPr="009A7855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 xml:space="preserve"> </w:t>
      </w:r>
      <w:r w:rsidR="009A7855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>B</w:t>
      </w:r>
      <w:r w:rsidR="00EC077A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>FA</w:t>
      </w:r>
      <w:r w:rsidR="00D349E3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BF"/>
        </w:rPr>
        <w:t>21001-10045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2977"/>
        <w:gridCol w:w="1701"/>
        <w:gridCol w:w="2552"/>
        <w:gridCol w:w="3457"/>
      </w:tblGrid>
      <w:tr w:rsidR="004A59BA" w:rsidRPr="00E05652" w14:paraId="1D7334CD" w14:textId="77777777" w:rsidTr="008B231C">
        <w:trPr>
          <w:trHeight w:val="567"/>
        </w:trPr>
        <w:tc>
          <w:tcPr>
            <w:tcW w:w="1903" w:type="dxa"/>
            <w:shd w:val="pct10" w:color="auto" w:fill="auto"/>
            <w:vAlign w:val="center"/>
          </w:tcPr>
          <w:p w14:paraId="123F148D" w14:textId="2AE77F4E" w:rsidR="004A59BA" w:rsidRPr="00E05652" w:rsidRDefault="004A59BA" w:rsidP="006A2E68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 w:rsidRPr="00E05652">
              <w:rPr>
                <w:rFonts w:ascii="Georgia" w:hAnsi="Georgia" w:cs="Arial"/>
                <w:b/>
                <w:color w:val="585756"/>
                <w:sz w:val="20"/>
                <w:lang w:val="fr-FR"/>
              </w:rPr>
              <w:t>Nom de l’entité</w:t>
            </w:r>
          </w:p>
        </w:tc>
        <w:tc>
          <w:tcPr>
            <w:tcW w:w="2977" w:type="dxa"/>
            <w:shd w:val="pct10" w:color="auto" w:fill="auto"/>
            <w:vAlign w:val="center"/>
          </w:tcPr>
          <w:p w14:paraId="19041AB9" w14:textId="77777777" w:rsidR="004A59BA" w:rsidRPr="00E05652" w:rsidRDefault="004A59BA" w:rsidP="006A2E68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 w:rsidRPr="00E05652">
              <w:rPr>
                <w:rFonts w:ascii="Georgia" w:hAnsi="Georgia" w:cs="Arial"/>
                <w:b/>
                <w:color w:val="585756"/>
                <w:sz w:val="20"/>
                <w:lang w:val="fr-FR"/>
              </w:rPr>
              <w:t>Adresse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4D81F935" w14:textId="77777777" w:rsidR="004A59BA" w:rsidRPr="00E05652" w:rsidRDefault="004A59BA" w:rsidP="00115D4A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 w:rsidRPr="00E05652">
              <w:rPr>
                <w:rFonts w:ascii="Georgia" w:hAnsi="Georgia" w:cs="Arial"/>
                <w:b/>
                <w:color w:val="585756"/>
                <w:sz w:val="20"/>
                <w:lang w:val="fr-FR"/>
              </w:rPr>
              <w:t>Téléphone</w:t>
            </w:r>
          </w:p>
        </w:tc>
        <w:tc>
          <w:tcPr>
            <w:tcW w:w="2552" w:type="dxa"/>
            <w:shd w:val="pct10" w:color="auto" w:fill="auto"/>
            <w:vAlign w:val="center"/>
          </w:tcPr>
          <w:p w14:paraId="0E424378" w14:textId="77777777" w:rsidR="004A59BA" w:rsidRPr="00E05652" w:rsidRDefault="004A59BA" w:rsidP="006A2E68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 w:rsidRPr="00E05652">
              <w:rPr>
                <w:rFonts w:ascii="Georgia" w:hAnsi="Georgia" w:cs="Arial"/>
                <w:b/>
                <w:color w:val="585756"/>
                <w:sz w:val="20"/>
                <w:lang w:val="fr-FR"/>
              </w:rPr>
              <w:t>Email</w:t>
            </w:r>
          </w:p>
        </w:tc>
        <w:tc>
          <w:tcPr>
            <w:tcW w:w="3457" w:type="dxa"/>
            <w:shd w:val="pct10" w:color="auto" w:fill="auto"/>
            <w:vAlign w:val="center"/>
          </w:tcPr>
          <w:p w14:paraId="1F230493" w14:textId="77777777" w:rsidR="004A59BA" w:rsidRPr="00E05652" w:rsidRDefault="004A59BA" w:rsidP="006A2E68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 w:rsidRPr="00E05652">
              <w:rPr>
                <w:rFonts w:ascii="Georgia" w:hAnsi="Georgia" w:cs="Arial"/>
                <w:b/>
                <w:color w:val="585756"/>
                <w:sz w:val="20"/>
                <w:lang w:val="fr-FR"/>
              </w:rPr>
              <w:t>Raisons choix</w:t>
            </w:r>
          </w:p>
        </w:tc>
      </w:tr>
      <w:tr w:rsidR="008B231C" w:rsidRPr="00E05652" w14:paraId="7333B1A8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657A25E5" w14:textId="6DB652F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CAFI-B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998BB3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06 BP 10489 Ouagadougou 06</w:t>
            </w:r>
          </w:p>
          <w:p w14:paraId="1A0CAE04" w14:textId="602A76AA" w:rsidR="008B231C" w:rsidRPr="00E05652" w:rsidRDefault="008B231C" w:rsidP="008B231C">
            <w:pPr>
              <w:pStyle w:val="Blockquote"/>
              <w:spacing w:before="60" w:after="60"/>
              <w:ind w:left="0" w:right="0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8174467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+226 25500199 </w:t>
            </w:r>
          </w:p>
          <w:p w14:paraId="737C9189" w14:textId="0FA80BCC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+226 70259120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6ECB916" w14:textId="77777777" w:rsidR="008B231C" w:rsidRPr="00BD53F8" w:rsidRDefault="009412B3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1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cafi@fasonet.bf</w:t>
              </w:r>
            </w:hyperlink>
          </w:p>
          <w:p w14:paraId="0CE83CEB" w14:textId="32854FD1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2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cafis2000@yahoo.fr</w:t>
              </w:r>
            </w:hyperlink>
          </w:p>
        </w:tc>
        <w:tc>
          <w:tcPr>
            <w:tcW w:w="3457" w:type="dxa"/>
            <w:vAlign w:val="center"/>
          </w:tcPr>
          <w:p w14:paraId="4475B87F" w14:textId="032FFE0D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51B0C2C3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1E7ABC81" w14:textId="7E140EF3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YIIDA SARL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8E7324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07 BP 5218 Ouagadougou 07</w:t>
            </w:r>
          </w:p>
          <w:p w14:paraId="659E74A2" w14:textId="378B853A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ED478B" w14:textId="7E82D550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+226 25407579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BDE470F" w14:textId="3F53E210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3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yiidaer@gmail.com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2958E0B2" w14:textId="0DD4AB7B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0F9973F4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42260A12" w14:textId="28B340A4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BETAT-IC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C3A3E6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11 BP 874 CMS Ouagadougou 11</w:t>
            </w:r>
          </w:p>
          <w:p w14:paraId="485D2F34" w14:textId="155EBD20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072D63" w14:textId="77777777" w:rsid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+226 77202788 </w:t>
            </w:r>
          </w:p>
          <w:p w14:paraId="39E8AF7D" w14:textId="4919921D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+226 70202788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EA120D5" w14:textId="10145130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4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b.serge@betat-ic.com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76755DB9" w14:textId="07AA7371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0969743D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46C33886" w14:textId="39368215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GBTI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293425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07 BP 105 Ouagadougou 07</w:t>
            </w:r>
          </w:p>
          <w:p w14:paraId="4A5C40D3" w14:textId="7F6BCB0D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59B512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+226 76 45 89 47</w:t>
            </w:r>
          </w:p>
          <w:p w14:paraId="502FB7D1" w14:textId="3D845D6A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+226 71 84 10 48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1ABAC9C" w14:textId="767B5BF3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>bognini_ali@yahoo.fr</w:t>
            </w:r>
          </w:p>
        </w:tc>
        <w:tc>
          <w:tcPr>
            <w:tcW w:w="3457" w:type="dxa"/>
            <w:vAlign w:val="center"/>
          </w:tcPr>
          <w:p w14:paraId="4209B4CA" w14:textId="02FCD99C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05EC1401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008570F3" w14:textId="0D8074D7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IGIP Afrique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0F0193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01 BP 4893 Ouagadougou 01, Burkina Faso</w:t>
            </w:r>
          </w:p>
          <w:p w14:paraId="1A4ADC4B" w14:textId="7AF491E2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F1DDB2" w14:textId="138D8ADB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+226 25 34 15 29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DD2E0B4" w14:textId="75837E59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5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igipafrique@fasonet.bf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6E030BE4" w14:textId="3B3DA6DF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05E03337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5F62F8F8" w14:textId="6D87A85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CREER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51EE72" w14:textId="77777777" w:rsidR="008B231C" w:rsidRPr="008B231C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09 BP 1222 Ouagadougou 09</w:t>
            </w:r>
          </w:p>
          <w:p w14:paraId="72F6352E" w14:textId="4636AF5E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F27A26" w14:textId="77777777" w:rsidR="008B231C" w:rsidRPr="00BD53F8" w:rsidRDefault="008B231C" w:rsidP="008B231C">
            <w:pPr>
              <w:widowControl/>
              <w:autoSpaceDE w:val="0"/>
              <w:autoSpaceDN w:val="0"/>
              <w:adjustRightInd w:val="0"/>
              <w:spacing w:before="0" w:after="0" w:line="276" w:lineRule="auto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+226 78930071</w:t>
            </w:r>
          </w:p>
          <w:p w14:paraId="6A6325E9" w14:textId="0344C4D9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+22670791513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B253C0" w14:textId="50930CF3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6" w:history="1">
              <w:r w:rsidR="008B231C" w:rsidRPr="00BD53F8">
                <w:rPr>
                  <w:rStyle w:val="Lienhypertexte"/>
                  <w:rFonts w:ascii="Georgia" w:hAnsi="Georgia" w:cs="Arial"/>
                  <w:sz w:val="18"/>
                  <w:szCs w:val="18"/>
                  <w:lang w:val="fr-FR"/>
                </w:rPr>
                <w:t>bureaucreer@gmail.com</w:t>
              </w:r>
            </w:hyperlink>
            <w:r w:rsidR="008B231C"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6C43F378" w14:textId="391251FD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431E978D" w14:textId="77777777" w:rsidTr="008B231C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0E0530CE" w14:textId="0A34D10B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EBF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744595B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BP 39 Ouahigouya</w:t>
            </w:r>
          </w:p>
          <w:p w14:paraId="782E0B60" w14:textId="71566FF0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114B71" w14:textId="77777777" w:rsidR="008B231C" w:rsidRPr="00BD53F8" w:rsidRDefault="008B231C" w:rsidP="008B231C">
            <w:pPr>
              <w:pStyle w:val="Blockquote"/>
              <w:spacing w:before="0" w:after="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+226 70234880</w:t>
            </w:r>
          </w:p>
          <w:p w14:paraId="19775917" w14:textId="5E87EE43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+226 67111769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2A17A89" w14:textId="3464A06B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color w:val="0000FF"/>
                <w:sz w:val="18"/>
                <w:szCs w:val="18"/>
                <w:u w:val="single"/>
                <w:lang w:val="fr-FR"/>
              </w:rPr>
              <w:t>passebaka@gmail.com</w:t>
            </w:r>
          </w:p>
        </w:tc>
        <w:tc>
          <w:tcPr>
            <w:tcW w:w="3457" w:type="dxa"/>
            <w:vAlign w:val="center"/>
          </w:tcPr>
          <w:p w14:paraId="57E68F91" w14:textId="4B08786B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  <w:tr w:rsidR="008B231C" w:rsidRPr="00E05652" w14:paraId="0CE9B0CE" w14:textId="77777777" w:rsidTr="008B231C">
        <w:trPr>
          <w:trHeight w:val="675"/>
        </w:trPr>
        <w:tc>
          <w:tcPr>
            <w:tcW w:w="1903" w:type="dxa"/>
            <w:shd w:val="clear" w:color="auto" w:fill="auto"/>
            <w:vAlign w:val="center"/>
          </w:tcPr>
          <w:p w14:paraId="654C2D07" w14:textId="3F39EB8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CETA-TPI SARL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0D40DB" w14:textId="77777777" w:rsidR="008B231C" w:rsidRPr="00BD53F8" w:rsidRDefault="008B231C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Ouagadougou, Arrondissement 09, Secteur 38, Lot 41, Parcelle 06, Section XR (633)</w:t>
            </w:r>
          </w:p>
          <w:p w14:paraId="3668447A" w14:textId="3DF85DB5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69B5FF1" w14:textId="01BC6C02" w:rsid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65 09 07 29</w:t>
            </w:r>
          </w:p>
          <w:p w14:paraId="5917DB7A" w14:textId="4D6BAB67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66 73 35 92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34BCB63" w14:textId="136AF00E" w:rsidR="008B231C" w:rsidRPr="00E05652" w:rsidRDefault="009412B3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7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contact@cetatpi.com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0DC6564E" w14:textId="737886DE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Bureau d’étude spécialisé dans les études et suivi-contrôle de </w:t>
            </w:r>
            <w:proofErr w:type="spellStart"/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boulis</w:t>
            </w:r>
            <w:proofErr w:type="spellEnd"/>
          </w:p>
        </w:tc>
      </w:tr>
    </w:tbl>
    <w:p w14:paraId="3C8FEF17" w14:textId="74466381" w:rsidR="009412B3" w:rsidRDefault="008B231C" w:rsidP="008B231C">
      <w:pPr>
        <w:pStyle w:val="Blockquote"/>
        <w:spacing w:before="120" w:after="0"/>
        <w:ind w:left="0" w:right="357"/>
        <w:rPr>
          <w:rFonts w:ascii="Georgia" w:hAnsi="Georgia" w:cs="Arial"/>
          <w:b/>
          <w:bCs/>
          <w:color w:val="585756"/>
          <w:sz w:val="20"/>
          <w:lang w:val="fr-BF"/>
        </w:rPr>
      </w:pPr>
      <w:bookmarkStart w:id="0" w:name="_Hlk18396538"/>
      <w:r w:rsidRPr="008B231C">
        <w:rPr>
          <w:rFonts w:ascii="Georgia" w:hAnsi="Georgia" w:cs="Arial"/>
          <w:b/>
          <w:bCs/>
          <w:color w:val="585756"/>
          <w:sz w:val="20"/>
          <w:lang w:val="fr-BF"/>
        </w:rPr>
        <w:t xml:space="preserve">      </w:t>
      </w:r>
    </w:p>
    <w:p w14:paraId="0441A01C" w14:textId="19F213C8" w:rsidR="009A7855" w:rsidRPr="00D349E3" w:rsidRDefault="009412B3" w:rsidP="008B231C">
      <w:pPr>
        <w:pStyle w:val="Blockquote"/>
        <w:spacing w:before="120" w:after="0"/>
        <w:ind w:left="0" w:right="357"/>
        <w:rPr>
          <w:rFonts w:ascii="Georgia" w:hAnsi="Georgia" w:cs="Arial"/>
          <w:b/>
          <w:bCs/>
          <w:color w:val="585756"/>
          <w:sz w:val="20"/>
          <w:lang w:val="fr-BF"/>
        </w:rPr>
      </w:pPr>
      <w:r>
        <w:rPr>
          <w:rFonts w:ascii="Georgia" w:hAnsi="Georgia" w:cs="Arial"/>
          <w:b/>
          <w:bCs/>
          <w:color w:val="585756"/>
          <w:sz w:val="20"/>
          <w:lang w:val="fr-BF"/>
        </w:rPr>
        <w:t xml:space="preserve">       </w:t>
      </w:r>
      <w:bookmarkStart w:id="1" w:name="_GoBack"/>
      <w:bookmarkEnd w:id="1"/>
      <w:r>
        <w:rPr>
          <w:rFonts w:ascii="Georgia" w:hAnsi="Georgia" w:cs="Arial"/>
          <w:b/>
          <w:bCs/>
          <w:color w:val="585756"/>
          <w:sz w:val="20"/>
          <w:lang w:val="fr-BF"/>
        </w:rPr>
        <w:t xml:space="preserve">Christiane </w:t>
      </w:r>
      <w:proofErr w:type="spellStart"/>
      <w:r>
        <w:rPr>
          <w:rFonts w:ascii="Georgia" w:hAnsi="Georgia" w:cs="Arial"/>
          <w:b/>
          <w:bCs/>
          <w:color w:val="585756"/>
          <w:sz w:val="20"/>
          <w:lang w:val="fr-BF"/>
        </w:rPr>
        <w:t>Lengani</w:t>
      </w:r>
      <w:proofErr w:type="spellEnd"/>
    </w:p>
    <w:p w14:paraId="64A80559" w14:textId="77D09604" w:rsidR="009A7855" w:rsidRPr="00D349E3" w:rsidRDefault="009412B3" w:rsidP="009A7855">
      <w:pPr>
        <w:pStyle w:val="Blockquote"/>
        <w:spacing w:before="0" w:after="0"/>
        <w:ind w:left="357" w:right="357"/>
        <w:rPr>
          <w:rFonts w:ascii="Georgia" w:hAnsi="Georgia" w:cs="Arial"/>
          <w:color w:val="585756"/>
          <w:sz w:val="20"/>
          <w:lang w:val="fr-BF"/>
        </w:rPr>
      </w:pPr>
      <w:r>
        <w:rPr>
          <w:rFonts w:ascii="Georgia" w:hAnsi="Georgia" w:cs="Arial"/>
          <w:color w:val="585756"/>
          <w:sz w:val="20"/>
          <w:lang w:val="fr-BF"/>
        </w:rPr>
        <w:t>Expert en Contractualisation</w:t>
      </w:r>
    </w:p>
    <w:p w14:paraId="41C08452" w14:textId="742E59A2" w:rsidR="00EE18F2" w:rsidRPr="00E05652" w:rsidRDefault="009A7855" w:rsidP="009A7855">
      <w:pPr>
        <w:pStyle w:val="Blockquote"/>
        <w:spacing w:before="0" w:after="0"/>
        <w:ind w:left="357" w:right="357"/>
        <w:rPr>
          <w:rFonts w:ascii="Georgia" w:hAnsi="Georgia" w:cs="Arial"/>
          <w:color w:val="585756"/>
          <w:sz w:val="20"/>
          <w:lang w:val="fr-FR"/>
        </w:rPr>
      </w:pPr>
      <w:proofErr w:type="spellStart"/>
      <w:r w:rsidRPr="0019353F">
        <w:rPr>
          <w:rFonts w:ascii="Georgia" w:hAnsi="Georgia" w:cs="Arial"/>
          <w:color w:val="585756"/>
          <w:sz w:val="20"/>
          <w:lang w:val="fr-FR"/>
        </w:rPr>
        <w:t>Enabel</w:t>
      </w:r>
      <w:proofErr w:type="spellEnd"/>
      <w:r w:rsidRPr="0019353F">
        <w:rPr>
          <w:rFonts w:ascii="Georgia" w:hAnsi="Georgia" w:cs="Arial"/>
          <w:color w:val="585756"/>
          <w:sz w:val="20"/>
          <w:lang w:val="fr-FR"/>
        </w:rPr>
        <w:t xml:space="preserve"> au Burkina Faso</w:t>
      </w:r>
      <w:bookmarkEnd w:id="0"/>
    </w:p>
    <w:sectPr w:rsidR="00EE18F2" w:rsidRPr="00E05652" w:rsidSect="009A7855">
      <w:headerReference w:type="first" r:id="rId18"/>
      <w:pgSz w:w="15840" w:h="12240" w:orient="landscape" w:code="1"/>
      <w:pgMar w:top="1418" w:right="1418" w:bottom="1418" w:left="1418" w:header="567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D51D4" w14:textId="77777777" w:rsidR="000D2129" w:rsidRDefault="000D2129">
      <w:r>
        <w:separator/>
      </w:r>
    </w:p>
  </w:endnote>
  <w:endnote w:type="continuationSeparator" w:id="0">
    <w:p w14:paraId="11ED4E43" w14:textId="77777777" w:rsidR="000D2129" w:rsidRDefault="000D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8A2E7" w14:textId="77777777" w:rsidR="000D2129" w:rsidRDefault="000D2129">
      <w:r>
        <w:separator/>
      </w:r>
    </w:p>
  </w:footnote>
  <w:footnote w:type="continuationSeparator" w:id="0">
    <w:p w14:paraId="742A49F6" w14:textId="77777777" w:rsidR="000D2129" w:rsidRDefault="000D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ACC2" w14:textId="77777777" w:rsidR="001501D2" w:rsidRPr="00115D4A" w:rsidRDefault="001501D2" w:rsidP="001501D2">
    <w:pPr>
      <w:spacing w:before="0" w:after="0"/>
      <w:rPr>
        <w:rStyle w:val="lev"/>
        <w:rFonts w:ascii="Georgia" w:hAnsi="Georgia" w:cs="Arial"/>
        <w:sz w:val="22"/>
        <w:lang w:val="fr-FR"/>
      </w:rPr>
    </w:pPr>
    <w:r w:rsidRPr="00115D4A">
      <w:rPr>
        <w:noProof/>
        <w:lang w:val="en-GB" w:eastAsia="en-GB"/>
      </w:rPr>
      <w:drawing>
        <wp:inline distT="0" distB="0" distL="0" distR="0" wp14:anchorId="757FF9C0" wp14:editId="499D38B4">
          <wp:extent cx="1425600" cy="669600"/>
          <wp:effectExtent l="0" t="0" r="3175" b="0"/>
          <wp:docPr id="3" name="Picture 3" descr="cid:1__=4EBB0882DFBCAD488f9e8a93df938@btcctb.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1__=4EBB0882DFBCAD488f9e8a93df938@btcctb.or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6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B76CF5" w14:textId="77777777" w:rsidR="00B54444" w:rsidRPr="00115D4A" w:rsidRDefault="00757B4D" w:rsidP="00B54444">
    <w:pPr>
      <w:spacing w:before="0" w:after="120"/>
      <w:jc w:val="center"/>
      <w:rPr>
        <w:rFonts w:ascii="Georgia" w:hAnsi="Georgia" w:cs="Arial"/>
        <w:b/>
        <w:sz w:val="28"/>
        <w:lang w:val="fr-FR"/>
      </w:rPr>
    </w:pPr>
    <w:r w:rsidRPr="00115D4A">
      <w:rPr>
        <w:rStyle w:val="lev"/>
        <w:rFonts w:ascii="Georgia" w:hAnsi="Georgia" w:cs="Arial"/>
        <w:sz w:val="28"/>
        <w:lang w:val="fr-FR"/>
      </w:rPr>
      <w:t>LIST</w:t>
    </w:r>
    <w:r w:rsidR="00115D4A" w:rsidRPr="00115D4A">
      <w:rPr>
        <w:rStyle w:val="lev"/>
        <w:rFonts w:ascii="Georgia" w:hAnsi="Georgia" w:cs="Arial"/>
        <w:sz w:val="28"/>
        <w:lang w:val="fr-FR"/>
      </w:rPr>
      <w:t>E DES ENTIT</w:t>
    </w:r>
    <w:r w:rsidRPr="00115D4A">
      <w:rPr>
        <w:rStyle w:val="lev"/>
        <w:rFonts w:ascii="Georgia" w:hAnsi="Georgia" w:cs="Arial"/>
        <w:sz w:val="28"/>
        <w:lang w:val="fr-FR"/>
      </w:rPr>
      <w:t>ES INVITE</w:t>
    </w:r>
    <w:r w:rsidR="00115D4A" w:rsidRPr="00115D4A">
      <w:rPr>
        <w:rStyle w:val="lev"/>
        <w:rFonts w:ascii="Georgia" w:hAnsi="Georgia" w:cs="Arial"/>
        <w:sz w:val="28"/>
        <w:lang w:val="fr-FR"/>
      </w:rPr>
      <w:t xml:space="preserve">ES A </w:t>
    </w:r>
    <w:r w:rsidR="008003C8">
      <w:rPr>
        <w:rStyle w:val="lev"/>
        <w:rFonts w:ascii="Georgia" w:hAnsi="Georgia" w:cs="Arial"/>
        <w:sz w:val="28"/>
        <w:lang w:val="fr-FR"/>
      </w:rPr>
      <w:t>SOUMISSIONNER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86C495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232504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 w15:restartNumberingAfterBreak="0">
    <w:nsid w:val="2EDA19D1"/>
    <w:multiLevelType w:val="multilevel"/>
    <w:tmpl w:val="0000000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A27CCD"/>
    <w:rsid w:val="0000042C"/>
    <w:rsid w:val="00007DA7"/>
    <w:rsid w:val="00020758"/>
    <w:rsid w:val="000C3ADA"/>
    <w:rsid w:val="000D2129"/>
    <w:rsid w:val="000E088F"/>
    <w:rsid w:val="00100540"/>
    <w:rsid w:val="00115D4A"/>
    <w:rsid w:val="0012377E"/>
    <w:rsid w:val="00126E67"/>
    <w:rsid w:val="0014087F"/>
    <w:rsid w:val="00145402"/>
    <w:rsid w:val="001501D2"/>
    <w:rsid w:val="00160D8C"/>
    <w:rsid w:val="001677E9"/>
    <w:rsid w:val="00181B25"/>
    <w:rsid w:val="00196CF8"/>
    <w:rsid w:val="001A575A"/>
    <w:rsid w:val="001D3F31"/>
    <w:rsid w:val="001E78FB"/>
    <w:rsid w:val="001F272F"/>
    <w:rsid w:val="001F4C65"/>
    <w:rsid w:val="00203F07"/>
    <w:rsid w:val="002107C8"/>
    <w:rsid w:val="00220F02"/>
    <w:rsid w:val="00227ECB"/>
    <w:rsid w:val="00271412"/>
    <w:rsid w:val="002A74C2"/>
    <w:rsid w:val="002B5941"/>
    <w:rsid w:val="002F0DD3"/>
    <w:rsid w:val="003068C1"/>
    <w:rsid w:val="00337191"/>
    <w:rsid w:val="00362F98"/>
    <w:rsid w:val="00386271"/>
    <w:rsid w:val="004404DA"/>
    <w:rsid w:val="004619AD"/>
    <w:rsid w:val="00493D36"/>
    <w:rsid w:val="004A59BA"/>
    <w:rsid w:val="004B3667"/>
    <w:rsid w:val="0052218B"/>
    <w:rsid w:val="00573D79"/>
    <w:rsid w:val="005771AA"/>
    <w:rsid w:val="00585376"/>
    <w:rsid w:val="005928BB"/>
    <w:rsid w:val="005E0B9D"/>
    <w:rsid w:val="005F2098"/>
    <w:rsid w:val="006011F7"/>
    <w:rsid w:val="00635B1B"/>
    <w:rsid w:val="00640E2B"/>
    <w:rsid w:val="00656AAC"/>
    <w:rsid w:val="00661D68"/>
    <w:rsid w:val="00692683"/>
    <w:rsid w:val="006A2E68"/>
    <w:rsid w:val="006D3320"/>
    <w:rsid w:val="006D6758"/>
    <w:rsid w:val="00720C20"/>
    <w:rsid w:val="00722F3A"/>
    <w:rsid w:val="00737B2F"/>
    <w:rsid w:val="007408EA"/>
    <w:rsid w:val="007435DA"/>
    <w:rsid w:val="007461F4"/>
    <w:rsid w:val="00757B4D"/>
    <w:rsid w:val="00784606"/>
    <w:rsid w:val="007922B0"/>
    <w:rsid w:val="007B689B"/>
    <w:rsid w:val="007D42F5"/>
    <w:rsid w:val="007E78FD"/>
    <w:rsid w:val="008003C8"/>
    <w:rsid w:val="0081461B"/>
    <w:rsid w:val="00832BD4"/>
    <w:rsid w:val="0084103A"/>
    <w:rsid w:val="00854970"/>
    <w:rsid w:val="0086637E"/>
    <w:rsid w:val="00896C23"/>
    <w:rsid w:val="00896E75"/>
    <w:rsid w:val="008B085C"/>
    <w:rsid w:val="008B231C"/>
    <w:rsid w:val="008E52C0"/>
    <w:rsid w:val="008F4372"/>
    <w:rsid w:val="009033ED"/>
    <w:rsid w:val="009412B3"/>
    <w:rsid w:val="0095285C"/>
    <w:rsid w:val="00953DCE"/>
    <w:rsid w:val="009A477E"/>
    <w:rsid w:val="009A5319"/>
    <w:rsid w:val="009A7855"/>
    <w:rsid w:val="009B5085"/>
    <w:rsid w:val="009D3A67"/>
    <w:rsid w:val="009F2FBE"/>
    <w:rsid w:val="00A14842"/>
    <w:rsid w:val="00A27CCD"/>
    <w:rsid w:val="00A47F41"/>
    <w:rsid w:val="00A503A7"/>
    <w:rsid w:val="00A779BE"/>
    <w:rsid w:val="00A94B03"/>
    <w:rsid w:val="00A966FD"/>
    <w:rsid w:val="00B16A33"/>
    <w:rsid w:val="00B54444"/>
    <w:rsid w:val="00B577E1"/>
    <w:rsid w:val="00B83471"/>
    <w:rsid w:val="00BA5CFD"/>
    <w:rsid w:val="00BD1D00"/>
    <w:rsid w:val="00BF790C"/>
    <w:rsid w:val="00C45A38"/>
    <w:rsid w:val="00C62994"/>
    <w:rsid w:val="00C8010D"/>
    <w:rsid w:val="00C829D0"/>
    <w:rsid w:val="00CC1115"/>
    <w:rsid w:val="00CC27EC"/>
    <w:rsid w:val="00CE15FC"/>
    <w:rsid w:val="00D31EBC"/>
    <w:rsid w:val="00D349E3"/>
    <w:rsid w:val="00D369DB"/>
    <w:rsid w:val="00D47B11"/>
    <w:rsid w:val="00D95B64"/>
    <w:rsid w:val="00DA6A91"/>
    <w:rsid w:val="00DC3775"/>
    <w:rsid w:val="00DD5A7E"/>
    <w:rsid w:val="00DE15A9"/>
    <w:rsid w:val="00DF6557"/>
    <w:rsid w:val="00E05652"/>
    <w:rsid w:val="00E50860"/>
    <w:rsid w:val="00E836BB"/>
    <w:rsid w:val="00E8417C"/>
    <w:rsid w:val="00E8691F"/>
    <w:rsid w:val="00E96790"/>
    <w:rsid w:val="00EB6E7C"/>
    <w:rsid w:val="00EC077A"/>
    <w:rsid w:val="00EC7E87"/>
    <w:rsid w:val="00ED6106"/>
    <w:rsid w:val="00ED6951"/>
    <w:rsid w:val="00EE18F2"/>
    <w:rsid w:val="00EE5B1C"/>
    <w:rsid w:val="00F01558"/>
    <w:rsid w:val="00F04F74"/>
    <w:rsid w:val="00F75B8A"/>
    <w:rsid w:val="00F81834"/>
    <w:rsid w:val="00FB043A"/>
    <w:rsid w:val="00FC276C"/>
    <w:rsid w:val="00FD5848"/>
    <w:rsid w:val="00FE5448"/>
    <w:rsid w:val="00FF2632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9C719B"/>
  <w15:chartTrackingRefBased/>
  <w15:docId w15:val="{2FA010D0-C09C-4913-BDD0-01CBCF4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Accentuation">
    <w:name w:val="Emphasis"/>
    <w:qFormat/>
    <w:rPr>
      <w:i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asduformulaire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Hautduformulaire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lev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Explorateurdedocuments">
    <w:name w:val="Document Map"/>
    <w:basedOn w:val="Normal"/>
    <w:semiHidden/>
    <w:pPr>
      <w:shd w:val="clear" w:color="auto" w:fill="000080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Marquedecommentaire">
    <w:name w:val="annotation reference"/>
    <w:rsid w:val="00585376"/>
    <w:rPr>
      <w:sz w:val="16"/>
      <w:szCs w:val="16"/>
    </w:rPr>
  </w:style>
  <w:style w:type="paragraph" w:styleId="Commentaire">
    <w:name w:val="annotation text"/>
    <w:basedOn w:val="Normal"/>
    <w:link w:val="CommentaireCar"/>
    <w:rsid w:val="00585376"/>
    <w:rPr>
      <w:sz w:val="20"/>
    </w:rPr>
  </w:style>
  <w:style w:type="character" w:customStyle="1" w:styleId="CommentaireCar">
    <w:name w:val="Commentaire Car"/>
    <w:link w:val="Commentaire"/>
    <w:rsid w:val="00585376"/>
    <w:rPr>
      <w:snapToGrid w:val="0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585376"/>
    <w:rPr>
      <w:b/>
      <w:bCs/>
    </w:rPr>
  </w:style>
  <w:style w:type="character" w:customStyle="1" w:styleId="ObjetducommentaireCar">
    <w:name w:val="Objet du commentaire Car"/>
    <w:link w:val="Objetducommentaire"/>
    <w:rsid w:val="00585376"/>
    <w:rPr>
      <w:b/>
      <w:bCs/>
      <w:snapToGrid w:val="0"/>
      <w:lang w:val="en-US" w:eastAsia="en-US"/>
    </w:rPr>
  </w:style>
  <w:style w:type="paragraph" w:styleId="Textedebulles">
    <w:name w:val="Balloon Text"/>
    <w:basedOn w:val="Normal"/>
    <w:link w:val="TextedebullesCar"/>
    <w:rsid w:val="005853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5376"/>
    <w:rPr>
      <w:rFonts w:ascii="Tahoma" w:hAnsi="Tahoma" w:cs="Tahoma"/>
      <w:snapToGrid w:val="0"/>
      <w:sz w:val="16"/>
      <w:szCs w:val="16"/>
      <w:lang w:val="en-US" w:eastAsia="en-US"/>
    </w:rPr>
  </w:style>
  <w:style w:type="table" w:styleId="Grilledutableau">
    <w:name w:val="Table Grid"/>
    <w:basedOn w:val="TableauNormal"/>
    <w:rsid w:val="00FF2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iidaer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fis2000@yahoo.fr" TargetMode="External"/><Relationship Id="rId17" Type="http://schemas.openxmlformats.org/officeDocument/2006/relationships/hyperlink" Target="mailto:contact@cetatpi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ureaucreer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fi@fasonet.b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gipafrique@fasonet.b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.serge@betat-ic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1__=4EBB0882DFBCAD488f9e8a93df938@btcctb.org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act_document" ma:contentTypeID="0x01010084FDA68FEA25C847A6128BBA7C1A6EC100DB6DE8DA9F5B134CB8F62B604C7D5447" ma:contentTypeVersion="29" ma:contentTypeDescription="" ma:contentTypeScope="" ma:versionID="5fa48e5b4abf2c7089aa1c5901f4479b">
  <xsd:schema xmlns:xsd="http://www.w3.org/2001/XMLSchema" xmlns:xs="http://www.w3.org/2001/XMLSchema" xmlns:p="http://schemas.microsoft.com/office/2006/metadata/properties" xmlns:ns1="http://schemas.microsoft.com/sharepoint/v3" xmlns:ns2="1c89b6ff-5735-4b3c-9dca-50e80957a65b" xmlns:ns3="14a9c00f-d9e3-4eb9-aad3-f69239d17d9c" xmlns:ns4="508ba6eb-9e09-4fd5-92f2-2d9921329f2d" xmlns:ns5="017ef222-b715-482d-b25e-e029bead7086" targetNamespace="http://schemas.microsoft.com/office/2006/metadata/properties" ma:root="true" ma:fieldsID="cdf4084d8231bb00ff32f092a8004a67" ns1:_="" ns2:_="" ns3:_="" ns4:_="" ns5:_="">
    <xsd:import namespace="http://schemas.microsoft.com/sharepoint/v3"/>
    <xsd:import namespace="1c89b6ff-5735-4b3c-9dca-50e80957a65b"/>
    <xsd:import namespace="14a9c00f-d9e3-4eb9-aad3-f69239d17d9c"/>
    <xsd:import namespace="508ba6eb-9e09-4fd5-92f2-2d9921329f2d"/>
    <xsd:import namespace="017ef222-b715-482d-b25e-e029bead708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99d250c03344da181939f0145dbc023" minOccurs="0"/>
                <xsd:element ref="ns3:j50cb40f2a0941d2947e6bcbd5d19dce" minOccurs="0"/>
                <xsd:element ref="ns3:kecc0e8a0a3349c79c5d1d6e51bea7c3" minOccurs="0"/>
                <xsd:element ref="ns3:l9d65098618b4a8fbbe87718e7187e6b" minOccurs="0"/>
                <xsd:element ref="ns3:jcd7455606374210a964e5d7a999097a" minOccurs="0"/>
                <xsd:element ref="ns3:e2b781e9cad840cd89b90f5a7e989839" minOccurs="0"/>
                <xsd:element ref="ns4:_dlc_DocId" minOccurs="0"/>
                <xsd:element ref="ns4:_dlc_DocIdUrl" minOccurs="0"/>
                <xsd:element ref="ns4:_dlc_DocIdPersistId" minOccurs="0"/>
                <xsd:element ref="ns2:SharedWithUsers" minOccurs="0"/>
                <xsd:element ref="ns2:SharedWithDetail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9b6ff-5735-4b3c-9dca-50e80957a65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c7a6b74-e0c3-46af-9e55-7dedf737cce8}" ma:internalName="TaxCatchAll" ma:showField="CatchAllData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c7a6b74-e0c3-46af-9e55-7dedf737cce8}" ma:internalName="TaxCatchAllLabel" ma:readOnly="true" ma:showField="CatchAllDataLabel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9c00f-d9e3-4eb9-aad3-f69239d17d9c" elementFormDefault="qualified">
    <xsd:import namespace="http://schemas.microsoft.com/office/2006/documentManagement/types"/>
    <xsd:import namespace="http://schemas.microsoft.com/office/infopath/2007/PartnerControls"/>
    <xsd:element name="o99d250c03344da181939f0145dbc023" ma:index="10" nillable="true" ma:taxonomy="true" ma:internalName="o99d250c03344da181939f0145dbc023" ma:taxonomyFieldName="Document_Language" ma:displayName="Document_Language" ma:readOnly="false" ma:default="1;#FR|e5b11214-e6fc-4287-b1cb-b050c041462c" ma:fieldId="{899d250c-0334-4da1-8193-9f0145dbc023}" ma:sspId="60552f54-6c29-411d-8801-9a0c08c1a1a0" ma:termSetId="df09f262-5bd0-48f7-8ff9-66e612052d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0cb40f2a0941d2947e6bcbd5d19dce" ma:index="12" nillable="true" ma:taxonomy="true" ma:internalName="j50cb40f2a0941d2947e6bcbd5d19dce" ma:taxonomyFieldName="Document_Type" ma:displayName="Document_Type" ma:readOnly="false" ma:default="" ma:fieldId="{350cb40f-2a09-41d2-947e-6bcbd5d19dce}" ma:sspId="60552f54-6c29-411d-8801-9a0c08c1a1a0" ma:termSetId="33f81917-df70-4c8b-9cac-ffa47dc2aa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cc0e8a0a3349c79c5d1d6e51bea7c3" ma:index="14" nillable="true" ma:taxonomy="true" ma:internalName="kecc0e8a0a3349c79c5d1d6e51bea7c3" ma:taxonomyFieldName="Document_Status" ma:displayName="Document_Status" ma:readOnly="false" ma:default="" ma:fieldId="{4ecc0e8a-0a33-49c7-9c5d-1d6e51bea7c3}" ma:sspId="60552f54-6c29-411d-8801-9a0c08c1a1a0" ma:termSetId="44d061db-62b2-4b12-a4d8-975f9639cb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d65098618b4a8fbbe87718e7187e6b" ma:index="15" nillable="true" ma:taxonomy="true" ma:internalName="l9d65098618b4a8fbbe87718e7187e6b" ma:taxonomyFieldName="Contract_reference" ma:displayName="Contract_reference" ma:readOnly="false" ma:default="" ma:fieldId="{59d65098-618b-4a8f-bbe8-7718e7187e6b}" ma:sspId="60552f54-6c29-411d-8801-9a0c08c1a1a0" ma:termSetId="6b2ff0ad-1426-4170-972c-650f8b36e80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7455606374210a964e5d7a999097a" ma:index="16" nillable="true" ma:taxonomy="true" ma:internalName="jcd7455606374210a964e5d7a999097a" ma:taxonomyFieldName="Country" ma:displayName="Country" ma:readOnly="false" ma:default="1;#BFA|5c109890-987f-4e01-800e-8d3dbccbd13c" ma:fieldId="{3cd74556-0637-4210-a964-e5d7a999097a}" ma:sspId="60552f54-6c29-411d-8801-9a0c08c1a1a0" ma:termSetId="a5b2ccc0-0626-4c6c-a942-5ad76bcb68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2b781e9cad840cd89b90f5a7e989839" ma:index="19" nillable="true" ma:taxonomy="true" ma:internalName="e2b781e9cad840cd89b90f5a7e989839" ma:taxonomyFieldName="Project_code" ma:displayName="Project_code" ma:readOnly="false" ma:default="" ma:fieldId="{e2b781e9-cad8-40cd-89b9-0f5a7e989839}" ma:sspId="60552f54-6c29-411d-8801-9a0c08c1a1a0" ma:termSetId="8587b757-e1df-402e-8661-395e63ee946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a6eb-9e09-4fd5-92f2-2d9921329f2d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Id blijven behouden" ma:description="Id behouden tijdens toevoeg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f222-b715-482d-b25e-e029bead7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4" nillable="true" ma:taxonomy="true" ma:internalName="lcf76f155ced4ddcb4097134ff3c332f" ma:taxonomyFieldName="MediaServiceImageTags" ma:displayName="Image Tags" ma:readOnly="false" ma:fieldId="{5cf76f15-5ced-4ddc-b409-7134ff3c332f}" ma:taxonomyMulti="true" ma:sspId="60552f54-6c29-411d-8801-9a0c08c1a1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89b6ff-5735-4b3c-9dca-50e80957a65b">
      <Value>1</Value>
    </TaxCatchAll>
    <_dlc_DocId xmlns="508ba6eb-9e09-4fd5-92f2-2d9921329f2d">BFAENABEL-680963957-73026</_dlc_DocId>
    <_dlc_DocIdUrl xmlns="508ba6eb-9e09-4fd5-92f2-2d9921329f2d">
      <Url>https://enabelbe.sharepoint.com/sites/BFA/_layouts/15/DocIdRedir.aspx?ID=BFAENABEL-680963957-73026</Url>
      <Description>BFAENABEL-680963957-73026</Description>
    </_dlc_DocIdUrl>
    <kecc0e8a0a3349c79c5d1d6e51bea7c3 xmlns="14a9c00f-d9e3-4eb9-aad3-f69239d17d9c">
      <Terms xmlns="http://schemas.microsoft.com/office/infopath/2007/PartnerControls"/>
    </kecc0e8a0a3349c79c5d1d6e51bea7c3>
    <jcd7455606374210a964e5d7a999097a xmlns="14a9c00f-d9e3-4eb9-aad3-f69239d17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BFA</TermName>
          <TermId xmlns="http://schemas.microsoft.com/office/infopath/2007/PartnerControls">5c109890-987f-4e01-800e-8d3dbccbd13c</TermId>
        </TermInfo>
      </Terms>
    </jcd7455606374210a964e5d7a999097a>
    <j50cb40f2a0941d2947e6bcbd5d19dce xmlns="14a9c00f-d9e3-4eb9-aad3-f69239d17d9c">
      <Terms xmlns="http://schemas.microsoft.com/office/infopath/2007/PartnerControls"/>
    </j50cb40f2a0941d2947e6bcbd5d19dce>
    <o99d250c03344da181939f0145dbc023 xmlns="14a9c00f-d9e3-4eb9-aad3-f69239d17d9c">
      <Terms xmlns="http://schemas.microsoft.com/office/infopath/2007/PartnerControls"/>
    </o99d250c03344da181939f0145dbc023>
    <e2b781e9cad840cd89b90f5a7e989839 xmlns="14a9c00f-d9e3-4eb9-aad3-f69239d17d9c">
      <Terms xmlns="http://schemas.microsoft.com/office/infopath/2007/PartnerControls"/>
    </e2b781e9cad840cd89b90f5a7e989839>
    <lcf76f155ced4ddcb4097134ff3c332f xmlns="017ef222-b715-482d-b25e-e029bead7086">
      <Terms xmlns="http://schemas.microsoft.com/office/infopath/2007/PartnerControls"/>
    </lcf76f155ced4ddcb4097134ff3c332f>
    <l9d65098618b4a8fbbe87718e7187e6b xmlns="14a9c00f-d9e3-4eb9-aad3-f69239d17d9c">
      <Terms xmlns="http://schemas.microsoft.com/office/infopath/2007/PartnerControls"/>
    </l9d65098618b4a8fbbe87718e7187e6b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5A28BFA-A118-4AB2-8EF3-19A83897372B}"/>
</file>

<file path=customXml/itemProps2.xml><?xml version="1.0" encoding="utf-8"?>
<ds:datastoreItem xmlns:ds="http://schemas.openxmlformats.org/officeDocument/2006/customXml" ds:itemID="{F1085299-0BA1-42A6-941B-9302005E426F}">
  <ds:schemaRefs>
    <ds:schemaRef ds:uri="http://schemas.microsoft.com/office/2006/metadata/properties"/>
    <ds:schemaRef ds:uri="http://schemas.microsoft.com/sharepoint/v3"/>
    <ds:schemaRef ds:uri="14a9c00f-d9e3-4eb9-aad3-f69239d17d9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17ef222-b715-482d-b25e-e029bead7086"/>
    <ds:schemaRef ds:uri="508ba6eb-9e09-4fd5-92f2-2d9921329f2d"/>
    <ds:schemaRef ds:uri="http://purl.org/dc/elements/1.1/"/>
    <ds:schemaRef ds:uri="1c89b6ff-5735-4b3c-9dca-50e80957a65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BF9C4B-A7D1-4601-A5AB-CA92318905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77335C-FB95-4041-90A3-F46FAB2CC38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1728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Shorlist notice - services</vt:lpstr>
      <vt:lpstr>Shorlist notice - services</vt:lpstr>
    </vt:vector>
  </TitlesOfParts>
  <Company>European Commission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Shorlist notice - services</dc:title>
  <dc:subject/>
  <dc:creator>ramatje</dc:creator>
  <cp:keywords/>
  <cp:lastModifiedBy>Eleonore DARGANI</cp:lastModifiedBy>
  <cp:revision>12</cp:revision>
  <cp:lastPrinted>2006-01-19T08:11:00Z</cp:lastPrinted>
  <dcterms:created xsi:type="dcterms:W3CDTF">2018-01-18T10:11:00Z</dcterms:created>
  <dcterms:modified xsi:type="dcterms:W3CDTF">2024-07-29T13:22:00Z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FrontPage 3.0</vt:lpwstr>
  </property>
  <property fmtid="{D5CDD505-2E9C-101B-9397-08002B2CF9AE}" pid="3" name="ContentTypeId">
    <vt:lpwstr>0x01010084FDA68FEA25C847A6128BBA7C1A6EC100DB6DE8DA9F5B134CB8F62B604C7D5447</vt:lpwstr>
  </property>
  <property fmtid="{D5CDD505-2E9C-101B-9397-08002B2CF9AE}" pid="4" name="Country">
    <vt:lpwstr>1;#BFA|5c109890-987f-4e01-800e-8d3dbccbd13c</vt:lpwstr>
  </property>
  <property fmtid="{D5CDD505-2E9C-101B-9397-08002B2CF9AE}" pid="5" name="_dlc_DocIdItemGuid">
    <vt:lpwstr>7897915b-94d0-4850-80ba-ddd183d10b67</vt:lpwstr>
  </property>
  <property fmtid="{D5CDD505-2E9C-101B-9397-08002B2CF9AE}" pid="6" name="Contract_reference">
    <vt:lpwstr/>
  </property>
  <property fmtid="{D5CDD505-2E9C-101B-9397-08002B2CF9AE}" pid="7" name="Project_code">
    <vt:lpwstr/>
  </property>
  <property fmtid="{D5CDD505-2E9C-101B-9397-08002B2CF9AE}" pid="8" name="e2b781e9cad840cd89b90f5a7e989839">
    <vt:lpwstr/>
  </property>
  <property fmtid="{D5CDD505-2E9C-101B-9397-08002B2CF9AE}" pid="9" name="l9d65098618b4a8fbbe87718e7187e6b">
    <vt:lpwstr/>
  </property>
  <property fmtid="{D5CDD505-2E9C-101B-9397-08002B2CF9AE}" pid="10" name="Document_Type">
    <vt:lpwstr/>
  </property>
  <property fmtid="{D5CDD505-2E9C-101B-9397-08002B2CF9AE}" pid="11" name="Document_Status">
    <vt:lpwstr/>
  </property>
  <property fmtid="{D5CDD505-2E9C-101B-9397-08002B2CF9AE}" pid="12" name="MediaServiceImageTags">
    <vt:lpwstr/>
  </property>
  <property fmtid="{D5CDD505-2E9C-101B-9397-08002B2CF9AE}" pid="13" name="Document_Language">
    <vt:lpwstr/>
  </property>
</Properties>
</file>